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5F4650E" w14:textId="77777777" w:rsidR="00517A43" w:rsidRPr="00325F02" w:rsidRDefault="007D48C5" w:rsidP="00517A43">
      <w:pPr>
        <w:pStyle w:val="Heading1"/>
        <w:keepNext w:val="0"/>
        <w:keepLines w:val="0"/>
        <w:spacing w:before="0" w:after="0" w:line="240" w:lineRule="auto"/>
        <w:jc w:val="center"/>
        <w:rPr>
          <w:rFonts w:ascii="Prestige Elite Std" w:hAnsi="Prestige Elite Std" w:cs="Calibri"/>
          <w:b/>
          <w:sz w:val="64"/>
          <w:szCs w:val="64"/>
        </w:rPr>
      </w:pPr>
      <w:bookmarkStart w:id="0" w:name="_GoBack"/>
      <w:bookmarkEnd w:id="0"/>
      <w:r w:rsidRPr="00F64212">
        <w:rPr>
          <w:rFonts w:ascii="Prestige Elite Std" w:hAnsi="Prestige Elite Std" w:cs="Calibri"/>
          <w:b/>
          <w:sz w:val="64"/>
          <w:szCs w:val="64"/>
        </w:rPr>
        <w:sym w:font="Wingdings" w:char="F099"/>
      </w:r>
      <w:r w:rsidR="000855DA" w:rsidRPr="00F64212">
        <w:rPr>
          <w:rFonts w:ascii="Prestige Elite Std" w:hAnsi="Prestige Elite Std" w:cs="Calibri"/>
          <w:b/>
          <w:sz w:val="64"/>
          <w:szCs w:val="64"/>
        </w:rPr>
        <w:tab/>
      </w:r>
      <w:r w:rsidR="000855DA" w:rsidRPr="00F64212">
        <w:rPr>
          <w:rFonts w:ascii="Prestige Elite Std" w:hAnsi="Prestige Elite Std" w:cs="Calibri"/>
          <w:b/>
          <w:sz w:val="64"/>
          <w:szCs w:val="64"/>
        </w:rPr>
        <w:tab/>
      </w:r>
      <w:r w:rsidR="00981ECA" w:rsidRPr="00325F02">
        <w:rPr>
          <w:rFonts w:ascii="Vivaldi" w:hAnsi="Vivaldi" w:cs="Calibri"/>
          <w:b/>
          <w:sz w:val="72"/>
          <w:szCs w:val="72"/>
        </w:rPr>
        <w:t>Paul Curti</w:t>
      </w:r>
      <w:r w:rsidR="00560494" w:rsidRPr="00325F02">
        <w:rPr>
          <w:rFonts w:ascii="Vivaldi" w:hAnsi="Vivaldi" w:cs="Calibri"/>
          <w:b/>
          <w:sz w:val="72"/>
          <w:szCs w:val="72"/>
        </w:rPr>
        <w:t>s</w:t>
      </w:r>
      <w:r w:rsidR="00560494" w:rsidRPr="00325F02">
        <w:rPr>
          <w:rFonts w:ascii="Vivaldi" w:hAnsi="Vivaldi" w:cs="Calibri"/>
          <w:b/>
          <w:sz w:val="72"/>
          <w:szCs w:val="72"/>
        </w:rPr>
        <w:tab/>
      </w:r>
      <w:r w:rsidR="00560494" w:rsidRPr="00325F02">
        <w:rPr>
          <w:rFonts w:ascii="Prestige Elite Std" w:hAnsi="Prestige Elite Std" w:cs="Calibri"/>
          <w:b/>
          <w:sz w:val="64"/>
          <w:szCs w:val="64"/>
        </w:rPr>
        <w:tab/>
      </w:r>
      <w:r w:rsidRPr="00325F02">
        <w:rPr>
          <w:rFonts w:ascii="Prestige Elite Std" w:hAnsi="Prestige Elite Std" w:cs="Calibri"/>
          <w:b/>
          <w:sz w:val="64"/>
          <w:szCs w:val="64"/>
        </w:rPr>
        <w:sym w:font="Wingdings" w:char="F098"/>
      </w:r>
    </w:p>
    <w:p w14:paraId="6BD5BD9F" w14:textId="77777777" w:rsidR="00F96416" w:rsidRPr="00F64212" w:rsidRDefault="005506D2" w:rsidP="006D4F2D">
      <w:pPr>
        <w:pStyle w:val="Heading1"/>
        <w:keepNext w:val="0"/>
        <w:keepLines w:val="0"/>
        <w:spacing w:before="0" w:after="0" w:line="240" w:lineRule="auto"/>
        <w:jc w:val="center"/>
        <w:rPr>
          <w:rFonts w:ascii="Calibri" w:hAnsi="Calibri" w:cs="Calibri"/>
          <w:bCs/>
          <w:color w:val="000000"/>
          <w:sz w:val="28"/>
          <w:szCs w:val="28"/>
        </w:rPr>
      </w:pPr>
      <w:r w:rsidRPr="00F64212">
        <w:rPr>
          <w:rFonts w:ascii="Calibri" w:hAnsi="Calibri" w:cs="Calibri"/>
          <w:bCs/>
          <w:sz w:val="28"/>
          <w:szCs w:val="28"/>
        </w:rPr>
        <w:t>Philadelphia, P</w:t>
      </w:r>
      <w:r w:rsidR="00AF01F4" w:rsidRPr="00F64212">
        <w:rPr>
          <w:rFonts w:ascii="Calibri" w:hAnsi="Calibri" w:cs="Calibri"/>
          <w:bCs/>
          <w:sz w:val="28"/>
          <w:szCs w:val="28"/>
        </w:rPr>
        <w:t>A</w:t>
      </w:r>
      <w:r w:rsidR="006D4F2D" w:rsidRPr="00F64212">
        <w:rPr>
          <w:rFonts w:ascii="Calibri" w:hAnsi="Calibri" w:cs="Calibri"/>
          <w:bCs/>
          <w:color w:val="000000"/>
          <w:sz w:val="28"/>
          <w:szCs w:val="28"/>
        </w:rPr>
        <w:t xml:space="preserve"> </w:t>
      </w:r>
      <w:r w:rsidR="008D0085" w:rsidRPr="00F64212">
        <w:rPr>
          <w:rFonts w:ascii="Calibri" w:hAnsi="Calibri" w:cs="Calibri"/>
          <w:bCs/>
          <w:color w:val="000000"/>
          <w:sz w:val="28"/>
          <w:szCs w:val="28"/>
        </w:rPr>
        <w:t>|</w:t>
      </w:r>
      <w:r w:rsidR="006D4F2D" w:rsidRPr="00F64212">
        <w:rPr>
          <w:rFonts w:ascii="Calibri" w:hAnsi="Calibri" w:cs="Calibri"/>
          <w:bCs/>
          <w:color w:val="000000"/>
          <w:sz w:val="28"/>
          <w:szCs w:val="28"/>
        </w:rPr>
        <w:t xml:space="preserve"> </w:t>
      </w:r>
      <w:r w:rsidR="00D235A3" w:rsidRPr="00F64212">
        <w:rPr>
          <w:rFonts w:ascii="Calibri" w:hAnsi="Calibri" w:cs="Calibri"/>
          <w:bCs/>
          <w:color w:val="000000"/>
          <w:sz w:val="28"/>
          <w:szCs w:val="28"/>
        </w:rPr>
        <w:t>412.716.0747</w:t>
      </w:r>
      <w:r w:rsidR="006D4F2D" w:rsidRPr="00F64212">
        <w:rPr>
          <w:rFonts w:ascii="Calibri" w:hAnsi="Calibri" w:cs="Calibri"/>
          <w:bCs/>
          <w:color w:val="000000"/>
          <w:sz w:val="28"/>
          <w:szCs w:val="28"/>
        </w:rPr>
        <w:t xml:space="preserve"> </w:t>
      </w:r>
      <w:r w:rsidR="008D0085" w:rsidRPr="00F64212">
        <w:rPr>
          <w:rFonts w:ascii="Calibri" w:hAnsi="Calibri" w:cs="Calibri"/>
          <w:bCs/>
          <w:color w:val="000000"/>
          <w:sz w:val="28"/>
          <w:szCs w:val="28"/>
        </w:rPr>
        <w:t xml:space="preserve">| </w:t>
      </w:r>
      <w:r w:rsidR="00667703" w:rsidRPr="00F64212">
        <w:rPr>
          <w:rFonts w:ascii="Calibri" w:hAnsi="Calibri" w:cs="Calibri"/>
          <w:bCs/>
          <w:color w:val="000000"/>
          <w:sz w:val="28"/>
          <w:szCs w:val="28"/>
        </w:rPr>
        <w:t xml:space="preserve">pcurtis5688@gmail.com </w:t>
      </w:r>
    </w:p>
    <w:p w14:paraId="01D8806A" w14:textId="77777777" w:rsidR="00AF01F4" w:rsidRPr="00F64212" w:rsidRDefault="00AF01F4" w:rsidP="00AF01F4">
      <w:pPr>
        <w:pStyle w:val="BodyText"/>
        <w:rPr>
          <w:rFonts w:ascii="Calibri" w:hAnsi="Calibri" w:cs="Calibri"/>
        </w:rPr>
      </w:pPr>
    </w:p>
    <w:p w14:paraId="69C31B87" w14:textId="77777777" w:rsidR="002B475C" w:rsidRPr="00F64212" w:rsidRDefault="00325DE8" w:rsidP="00C70DA8">
      <w:pPr>
        <w:rPr>
          <w:rFonts w:ascii="Calibri" w:hAnsi="Calibri" w:cs="Calibri"/>
          <w:b/>
          <w:iCs/>
          <w:color w:val="auto"/>
          <w:sz w:val="24"/>
          <w:szCs w:val="24"/>
          <w:u w:val="single"/>
        </w:rPr>
      </w:pPr>
      <w:r w:rsidRPr="00F64212">
        <w:rPr>
          <w:rFonts w:ascii="Calibri" w:hAnsi="Calibri" w:cs="Calibri"/>
          <w:b/>
          <w:iCs/>
          <w:color w:val="auto"/>
          <w:sz w:val="32"/>
          <w:szCs w:val="32"/>
          <w:u w:val="single"/>
        </w:rPr>
        <w:t>E</w:t>
      </w:r>
      <w:r w:rsidR="0005100E" w:rsidRPr="00F64212">
        <w:rPr>
          <w:rFonts w:ascii="Calibri" w:hAnsi="Calibri" w:cs="Calibri"/>
          <w:b/>
          <w:iCs/>
          <w:color w:val="auto"/>
          <w:sz w:val="32"/>
          <w:szCs w:val="32"/>
          <w:u w:val="single"/>
        </w:rPr>
        <w:t>ducation</w:t>
      </w:r>
    </w:p>
    <w:p w14:paraId="7D03ECA6" w14:textId="77777777" w:rsidR="002B475C" w:rsidRPr="00F64212" w:rsidRDefault="002B475C" w:rsidP="00F64212">
      <w:pPr>
        <w:numPr>
          <w:ilvl w:val="0"/>
          <w:numId w:val="4"/>
        </w:numPr>
        <w:rPr>
          <w:rFonts w:ascii="Calibri" w:hAnsi="Calibri" w:cs="Calibri"/>
          <w:b/>
          <w:i/>
          <w:color w:val="auto"/>
          <w:sz w:val="28"/>
          <w:szCs w:val="28"/>
        </w:rPr>
      </w:pPr>
      <w:r w:rsidRPr="00F64212">
        <w:rPr>
          <w:rFonts w:ascii="Calibri" w:hAnsi="Calibri" w:cs="Calibri"/>
          <w:b/>
          <w:i/>
          <w:color w:val="auto"/>
          <w:sz w:val="28"/>
          <w:szCs w:val="28"/>
        </w:rPr>
        <w:t>Indiana University of Pennsylvania</w:t>
      </w:r>
      <w:r w:rsidR="006571C5" w:rsidRPr="00F64212">
        <w:rPr>
          <w:rFonts w:ascii="Calibri" w:hAnsi="Calibri" w:cs="Calibri"/>
          <w:b/>
          <w:iCs/>
          <w:color w:val="auto"/>
          <w:sz w:val="28"/>
          <w:szCs w:val="28"/>
        </w:rPr>
        <w:t xml:space="preserve"> (</w:t>
      </w:r>
      <w:r w:rsidR="0064326F" w:rsidRPr="00F64212">
        <w:rPr>
          <w:rFonts w:ascii="Calibri" w:hAnsi="Calibri" w:cs="Calibri"/>
          <w:iCs/>
          <w:color w:val="auto"/>
          <w:sz w:val="28"/>
          <w:szCs w:val="28"/>
        </w:rPr>
        <w:t xml:space="preserve">Bachelor’s, </w:t>
      </w:r>
      <w:r w:rsidRPr="00F64212">
        <w:rPr>
          <w:rFonts w:ascii="Calibri" w:hAnsi="Calibri" w:cs="Calibri"/>
          <w:iCs/>
          <w:color w:val="auto"/>
          <w:sz w:val="28"/>
          <w:szCs w:val="28"/>
        </w:rPr>
        <w:t>Computer Science</w:t>
      </w:r>
      <w:r w:rsidR="0064326F" w:rsidRPr="00F64212">
        <w:rPr>
          <w:rFonts w:ascii="Calibri" w:hAnsi="Calibri" w:cs="Calibri"/>
          <w:iCs/>
          <w:color w:val="auto"/>
          <w:sz w:val="28"/>
          <w:szCs w:val="28"/>
        </w:rPr>
        <w:t xml:space="preserve">, </w:t>
      </w:r>
      <w:r w:rsidRPr="00F64212">
        <w:rPr>
          <w:rFonts w:ascii="Calibri" w:hAnsi="Calibri" w:cs="Calibri"/>
          <w:iCs/>
          <w:color w:val="auto"/>
          <w:sz w:val="28"/>
          <w:szCs w:val="28"/>
        </w:rPr>
        <w:t>2010)</w:t>
      </w:r>
    </w:p>
    <w:p w14:paraId="1A9A8EA6" w14:textId="77777777" w:rsidR="002B475C" w:rsidRPr="00F64212" w:rsidRDefault="002B475C" w:rsidP="00F64212">
      <w:pPr>
        <w:numPr>
          <w:ilvl w:val="0"/>
          <w:numId w:val="4"/>
        </w:numPr>
        <w:rPr>
          <w:rFonts w:ascii="Calibri" w:hAnsi="Calibri" w:cs="Calibri"/>
          <w:b/>
          <w:iCs/>
          <w:color w:val="auto"/>
          <w:sz w:val="28"/>
          <w:szCs w:val="28"/>
        </w:rPr>
      </w:pPr>
      <w:r w:rsidRPr="00F64212">
        <w:rPr>
          <w:rFonts w:ascii="Calibri" w:hAnsi="Calibri" w:cs="Calibri"/>
          <w:b/>
          <w:i/>
          <w:color w:val="auto"/>
          <w:sz w:val="28"/>
          <w:szCs w:val="28"/>
        </w:rPr>
        <w:t>Duquesne University</w:t>
      </w:r>
      <w:r w:rsidR="006571C5" w:rsidRPr="00F64212">
        <w:rPr>
          <w:rFonts w:ascii="Calibri" w:hAnsi="Calibri" w:cs="Calibri"/>
          <w:b/>
          <w:i/>
          <w:color w:val="auto"/>
          <w:sz w:val="28"/>
          <w:szCs w:val="28"/>
        </w:rPr>
        <w:t xml:space="preserve"> </w:t>
      </w:r>
      <w:r w:rsidR="006571C5" w:rsidRPr="00F64212">
        <w:rPr>
          <w:rFonts w:ascii="Calibri" w:hAnsi="Calibri" w:cs="Calibri"/>
          <w:bCs/>
          <w:i/>
          <w:color w:val="auto"/>
          <w:sz w:val="28"/>
          <w:szCs w:val="28"/>
        </w:rPr>
        <w:t>(</w:t>
      </w:r>
      <w:r w:rsidRPr="00F64212">
        <w:rPr>
          <w:rFonts w:ascii="Calibri" w:hAnsi="Calibri" w:cs="Calibri"/>
          <w:bCs/>
          <w:iCs/>
          <w:color w:val="auto"/>
          <w:sz w:val="28"/>
          <w:szCs w:val="28"/>
        </w:rPr>
        <w:t xml:space="preserve">Chemistry </w:t>
      </w:r>
      <w:r w:rsidR="00B11480" w:rsidRPr="00F64212">
        <w:rPr>
          <w:rFonts w:ascii="Calibri" w:hAnsi="Calibri" w:cs="Calibri"/>
          <w:bCs/>
          <w:iCs/>
          <w:color w:val="auto"/>
          <w:sz w:val="28"/>
          <w:szCs w:val="28"/>
        </w:rPr>
        <w:t>track</w:t>
      </w:r>
      <w:r w:rsidR="005332FE" w:rsidRPr="00F64212">
        <w:rPr>
          <w:rFonts w:ascii="Calibri" w:hAnsi="Calibri" w:cs="Calibri"/>
          <w:bCs/>
          <w:iCs/>
          <w:color w:val="auto"/>
          <w:sz w:val="28"/>
          <w:szCs w:val="28"/>
        </w:rPr>
        <w:t xml:space="preserve"> coursework</w:t>
      </w:r>
      <w:r w:rsidRPr="00F64212">
        <w:rPr>
          <w:rFonts w:ascii="Calibri" w:hAnsi="Calibri" w:cs="Calibri"/>
          <w:bCs/>
          <w:iCs/>
          <w:color w:val="auto"/>
          <w:sz w:val="28"/>
          <w:szCs w:val="28"/>
        </w:rPr>
        <w:t>,</w:t>
      </w:r>
      <w:r w:rsidR="00763EC0" w:rsidRPr="00F64212">
        <w:rPr>
          <w:rFonts w:ascii="Calibri" w:hAnsi="Calibri" w:cs="Calibri"/>
          <w:bCs/>
          <w:iCs/>
          <w:color w:val="auto"/>
          <w:sz w:val="28"/>
          <w:szCs w:val="28"/>
        </w:rPr>
        <w:t xml:space="preserve"> </w:t>
      </w:r>
      <w:r w:rsidRPr="00F64212">
        <w:rPr>
          <w:rFonts w:ascii="Calibri" w:hAnsi="Calibri" w:cs="Calibri"/>
          <w:bCs/>
          <w:iCs/>
          <w:color w:val="auto"/>
          <w:sz w:val="28"/>
          <w:szCs w:val="28"/>
        </w:rPr>
        <w:t>2006 – 2007</w:t>
      </w:r>
      <w:r w:rsidR="006571C5" w:rsidRPr="00F64212">
        <w:rPr>
          <w:rFonts w:ascii="Calibri" w:hAnsi="Calibri" w:cs="Calibri"/>
          <w:bCs/>
          <w:iCs/>
          <w:color w:val="auto"/>
          <w:sz w:val="28"/>
          <w:szCs w:val="28"/>
        </w:rPr>
        <w:t>)</w:t>
      </w:r>
    </w:p>
    <w:p w14:paraId="365F30F9" w14:textId="77777777" w:rsidR="002B475C" w:rsidRPr="00F64212" w:rsidRDefault="00325DE8" w:rsidP="00603016">
      <w:pPr>
        <w:ind w:firstLine="360"/>
        <w:rPr>
          <w:rFonts w:ascii="Calibri" w:hAnsi="Calibri" w:cs="Calibri"/>
          <w:bCs/>
          <w:iCs/>
          <w:color w:val="auto"/>
          <w:sz w:val="24"/>
          <w:szCs w:val="24"/>
          <w:u w:val="single"/>
        </w:rPr>
      </w:pPr>
      <w:r w:rsidRPr="00F64212">
        <w:rPr>
          <w:rFonts w:ascii="Calibri" w:hAnsi="Calibri" w:cs="Calibri"/>
          <w:bCs/>
          <w:iCs/>
          <w:color w:val="auto"/>
          <w:sz w:val="32"/>
          <w:szCs w:val="32"/>
          <w:u w:val="single"/>
        </w:rPr>
        <w:t>A</w:t>
      </w:r>
      <w:r w:rsidR="002B475C" w:rsidRPr="00F64212">
        <w:rPr>
          <w:rFonts w:ascii="Calibri" w:hAnsi="Calibri" w:cs="Calibri"/>
          <w:bCs/>
          <w:iCs/>
          <w:color w:val="auto"/>
          <w:sz w:val="32"/>
          <w:szCs w:val="32"/>
          <w:u w:val="single"/>
        </w:rPr>
        <w:t xml:space="preserve">cademic </w:t>
      </w:r>
      <w:r w:rsidRPr="00F64212">
        <w:rPr>
          <w:rFonts w:ascii="Calibri" w:hAnsi="Calibri" w:cs="Calibri"/>
          <w:bCs/>
          <w:iCs/>
          <w:color w:val="auto"/>
          <w:sz w:val="32"/>
          <w:szCs w:val="32"/>
          <w:u w:val="single"/>
        </w:rPr>
        <w:t>H</w:t>
      </w:r>
      <w:r w:rsidR="002B475C" w:rsidRPr="00F64212">
        <w:rPr>
          <w:rFonts w:ascii="Calibri" w:hAnsi="Calibri" w:cs="Calibri"/>
          <w:bCs/>
          <w:iCs/>
          <w:color w:val="auto"/>
          <w:sz w:val="32"/>
          <w:szCs w:val="32"/>
          <w:u w:val="single"/>
        </w:rPr>
        <w:t xml:space="preserve">onors </w:t>
      </w:r>
      <w:r w:rsidR="008505F0" w:rsidRPr="00F64212">
        <w:rPr>
          <w:rFonts w:ascii="Calibri" w:hAnsi="Calibri" w:cs="Calibri"/>
          <w:bCs/>
          <w:iCs/>
          <w:color w:val="auto"/>
          <w:sz w:val="32"/>
          <w:szCs w:val="32"/>
          <w:u w:val="single"/>
        </w:rPr>
        <w:t>and</w:t>
      </w:r>
      <w:r w:rsidR="002B475C" w:rsidRPr="00F64212">
        <w:rPr>
          <w:rFonts w:ascii="Calibri" w:hAnsi="Calibri" w:cs="Calibri"/>
          <w:bCs/>
          <w:iCs/>
          <w:color w:val="auto"/>
          <w:sz w:val="32"/>
          <w:szCs w:val="32"/>
          <w:u w:val="single"/>
        </w:rPr>
        <w:t xml:space="preserve"> </w:t>
      </w:r>
      <w:r w:rsidRPr="00F64212">
        <w:rPr>
          <w:rFonts w:ascii="Calibri" w:hAnsi="Calibri" w:cs="Calibri"/>
          <w:bCs/>
          <w:iCs/>
          <w:color w:val="auto"/>
          <w:sz w:val="32"/>
          <w:szCs w:val="32"/>
          <w:u w:val="single"/>
        </w:rPr>
        <w:t>A</w:t>
      </w:r>
      <w:r w:rsidR="002B475C" w:rsidRPr="00F64212">
        <w:rPr>
          <w:rFonts w:ascii="Calibri" w:hAnsi="Calibri" w:cs="Calibri"/>
          <w:bCs/>
          <w:iCs/>
          <w:color w:val="auto"/>
          <w:sz w:val="32"/>
          <w:szCs w:val="32"/>
          <w:u w:val="single"/>
        </w:rPr>
        <w:t>ctivitie</w:t>
      </w:r>
      <w:r w:rsidR="0083777D" w:rsidRPr="00F64212">
        <w:rPr>
          <w:rFonts w:ascii="Calibri" w:hAnsi="Calibri" w:cs="Calibri"/>
          <w:bCs/>
          <w:iCs/>
          <w:color w:val="auto"/>
          <w:sz w:val="32"/>
          <w:szCs w:val="32"/>
          <w:u w:val="single"/>
        </w:rPr>
        <w:t>s</w:t>
      </w:r>
    </w:p>
    <w:p w14:paraId="7CE6A2E9" w14:textId="77777777" w:rsidR="002B475C" w:rsidRPr="00F64212" w:rsidRDefault="002B475C" w:rsidP="00F64212">
      <w:pPr>
        <w:numPr>
          <w:ilvl w:val="0"/>
          <w:numId w:val="3"/>
        </w:numPr>
        <w:rPr>
          <w:rFonts w:ascii="Calibri" w:hAnsi="Calibri" w:cs="Calibri"/>
          <w:color w:val="auto"/>
          <w:sz w:val="24"/>
          <w:szCs w:val="24"/>
        </w:rPr>
      </w:pPr>
      <w:r w:rsidRPr="00F64212">
        <w:rPr>
          <w:rFonts w:ascii="Calibri" w:hAnsi="Calibri" w:cs="Calibri"/>
          <w:color w:val="auto"/>
          <w:sz w:val="24"/>
          <w:szCs w:val="24"/>
        </w:rPr>
        <w:t>Graduated Cum Laude from IUP (2010)</w:t>
      </w:r>
    </w:p>
    <w:p w14:paraId="3704B869" w14:textId="77777777" w:rsidR="002B475C" w:rsidRPr="00F64212" w:rsidRDefault="002B475C" w:rsidP="00F64212">
      <w:pPr>
        <w:numPr>
          <w:ilvl w:val="0"/>
          <w:numId w:val="3"/>
        </w:numPr>
        <w:rPr>
          <w:rFonts w:ascii="Calibri" w:hAnsi="Calibri" w:cs="Calibri"/>
          <w:color w:val="auto"/>
          <w:sz w:val="24"/>
          <w:szCs w:val="24"/>
        </w:rPr>
      </w:pPr>
      <w:r w:rsidRPr="00F64212">
        <w:rPr>
          <w:rFonts w:ascii="Calibri" w:hAnsi="Calibri" w:cs="Calibri"/>
          <w:color w:val="auto"/>
          <w:sz w:val="24"/>
          <w:szCs w:val="24"/>
        </w:rPr>
        <w:t>Dean’s List for duration of IUP enrollment (January 2008 – August 2010)</w:t>
      </w:r>
    </w:p>
    <w:p w14:paraId="4B23600C" w14:textId="77777777" w:rsidR="002B475C" w:rsidRPr="00F64212" w:rsidRDefault="002B475C" w:rsidP="00F64212">
      <w:pPr>
        <w:numPr>
          <w:ilvl w:val="0"/>
          <w:numId w:val="3"/>
        </w:numPr>
        <w:rPr>
          <w:rFonts w:ascii="Calibri" w:hAnsi="Calibri" w:cs="Calibri"/>
          <w:color w:val="auto"/>
          <w:sz w:val="24"/>
          <w:szCs w:val="24"/>
        </w:rPr>
      </w:pPr>
      <w:r w:rsidRPr="00F64212">
        <w:rPr>
          <w:rFonts w:ascii="Calibri" w:hAnsi="Calibri" w:cs="Calibri"/>
          <w:color w:val="auto"/>
          <w:sz w:val="24"/>
          <w:szCs w:val="24"/>
        </w:rPr>
        <w:t>Academic Scholarship awarded through Duquesne University (2007)</w:t>
      </w:r>
    </w:p>
    <w:p w14:paraId="27288646" w14:textId="77777777" w:rsidR="002B475C" w:rsidRPr="00F64212" w:rsidRDefault="002B475C" w:rsidP="00F64212">
      <w:pPr>
        <w:numPr>
          <w:ilvl w:val="0"/>
          <w:numId w:val="3"/>
        </w:numPr>
        <w:rPr>
          <w:rFonts w:ascii="Calibri" w:hAnsi="Calibri" w:cs="Calibri"/>
          <w:color w:val="auto"/>
          <w:sz w:val="24"/>
          <w:szCs w:val="24"/>
        </w:rPr>
      </w:pPr>
      <w:r w:rsidRPr="00F64212">
        <w:rPr>
          <w:rFonts w:ascii="Calibri" w:hAnsi="Calibri" w:cs="Calibri"/>
          <w:color w:val="auto"/>
          <w:sz w:val="24"/>
          <w:szCs w:val="24"/>
        </w:rPr>
        <w:t xml:space="preserve">Attended the </w:t>
      </w:r>
      <w:r w:rsidRPr="00F64212">
        <w:rPr>
          <w:rFonts w:ascii="Calibri" w:hAnsi="Calibri" w:cs="Calibri"/>
          <w:b/>
          <w:color w:val="auto"/>
          <w:sz w:val="24"/>
          <w:szCs w:val="24"/>
        </w:rPr>
        <w:t xml:space="preserve">National Youth Leadership Forum on Technology </w:t>
      </w:r>
      <w:r w:rsidRPr="00F64212">
        <w:rPr>
          <w:rFonts w:ascii="Calibri" w:hAnsi="Calibri" w:cs="Calibri"/>
          <w:color w:val="auto"/>
          <w:sz w:val="24"/>
          <w:szCs w:val="24"/>
        </w:rPr>
        <w:t>(Silicon Valley, 2005)</w:t>
      </w:r>
    </w:p>
    <w:p w14:paraId="58B40412" w14:textId="77777777" w:rsidR="00632FCB" w:rsidRPr="00F64212" w:rsidRDefault="002B475C" w:rsidP="00F64212">
      <w:pPr>
        <w:numPr>
          <w:ilvl w:val="0"/>
          <w:numId w:val="3"/>
        </w:numPr>
        <w:rPr>
          <w:rFonts w:ascii="Calibri" w:hAnsi="Calibri" w:cs="Calibri"/>
          <w:b/>
          <w:color w:val="auto"/>
          <w:sz w:val="24"/>
          <w:szCs w:val="24"/>
        </w:rPr>
      </w:pPr>
      <w:r w:rsidRPr="00F64212">
        <w:rPr>
          <w:rFonts w:ascii="Calibri" w:hAnsi="Calibri" w:cs="Calibri"/>
          <w:color w:val="auto"/>
          <w:sz w:val="24"/>
          <w:szCs w:val="24"/>
        </w:rPr>
        <w:t xml:space="preserve">Participated in </w:t>
      </w:r>
      <w:r w:rsidRPr="00F64212">
        <w:rPr>
          <w:rFonts w:ascii="Calibri" w:hAnsi="Calibri" w:cs="Calibri"/>
          <w:b/>
          <w:color w:val="auto"/>
          <w:sz w:val="24"/>
          <w:szCs w:val="24"/>
        </w:rPr>
        <w:t>Cisco Certified Network Associates (CCNA)</w:t>
      </w:r>
      <w:r w:rsidRPr="00F64212">
        <w:rPr>
          <w:rFonts w:ascii="Calibri" w:hAnsi="Calibri" w:cs="Calibri"/>
          <w:color w:val="auto"/>
          <w:sz w:val="24"/>
          <w:szCs w:val="24"/>
        </w:rPr>
        <w:t xml:space="preserve"> Program (2004-2005)</w:t>
      </w:r>
    </w:p>
    <w:p w14:paraId="0D0CFBD0" w14:textId="77777777" w:rsidR="00325DE8" w:rsidRPr="00F64212" w:rsidRDefault="00325DE8" w:rsidP="001052F0">
      <w:pPr>
        <w:rPr>
          <w:rFonts w:ascii="Calibri" w:hAnsi="Calibri" w:cs="Calibri"/>
          <w:b/>
          <w:color w:val="auto"/>
          <w:u w:val="single"/>
        </w:rPr>
      </w:pPr>
    </w:p>
    <w:p w14:paraId="462502CD" w14:textId="77777777" w:rsidR="00325DE8" w:rsidRPr="00F64212" w:rsidRDefault="000E1750" w:rsidP="001052F0">
      <w:pPr>
        <w:rPr>
          <w:rFonts w:ascii="Calibri" w:hAnsi="Calibri" w:cs="Calibri"/>
          <w:b/>
          <w:iCs/>
          <w:color w:val="auto"/>
          <w:sz w:val="24"/>
          <w:szCs w:val="24"/>
          <w:u w:val="single"/>
        </w:rPr>
      </w:pPr>
      <w:r w:rsidRPr="00F64212">
        <w:rPr>
          <w:rFonts w:ascii="Calibri" w:hAnsi="Calibri" w:cs="Calibri"/>
          <w:b/>
          <w:iCs/>
          <w:color w:val="auto"/>
          <w:sz w:val="32"/>
          <w:szCs w:val="32"/>
          <w:u w:val="single"/>
        </w:rPr>
        <w:t>Professional Employment</w:t>
      </w:r>
    </w:p>
    <w:p w14:paraId="14E93AB5" w14:textId="77777777" w:rsidR="001052F0" w:rsidRPr="00F64212" w:rsidRDefault="00CC7EEB" w:rsidP="001052F0">
      <w:pPr>
        <w:rPr>
          <w:rFonts w:ascii="Calibri" w:hAnsi="Calibri" w:cs="Calibri"/>
          <w:b/>
          <w:color w:val="auto"/>
        </w:rPr>
      </w:pPr>
      <w:r w:rsidRPr="00F64212">
        <w:rPr>
          <w:rFonts w:ascii="Calibri" w:hAnsi="Calibri" w:cs="Calibri"/>
          <w:b/>
          <w:color w:val="auto"/>
          <w:sz w:val="24"/>
          <w:szCs w:val="24"/>
        </w:rPr>
        <w:t>Penn Book</w:t>
      </w:r>
      <w:r w:rsidR="00727DE7" w:rsidRPr="00F64212">
        <w:rPr>
          <w:rFonts w:ascii="Calibri" w:hAnsi="Calibri" w:cs="Calibri"/>
          <w:b/>
          <w:color w:val="auto"/>
          <w:sz w:val="24"/>
          <w:szCs w:val="24"/>
        </w:rPr>
        <w:t>store</w:t>
      </w:r>
      <w:r w:rsidR="000E1750" w:rsidRPr="00F64212">
        <w:rPr>
          <w:rFonts w:ascii="Calibri" w:hAnsi="Calibri" w:cs="Calibri"/>
          <w:b/>
          <w:color w:val="auto"/>
          <w:sz w:val="24"/>
          <w:szCs w:val="24"/>
        </w:rPr>
        <w:t xml:space="preserve">: </w:t>
      </w:r>
      <w:r w:rsidR="000E1750" w:rsidRPr="00F64212">
        <w:rPr>
          <w:rFonts w:ascii="Calibri" w:hAnsi="Calibri" w:cs="Calibri"/>
          <w:bCs/>
          <w:color w:val="auto"/>
          <w:sz w:val="24"/>
          <w:szCs w:val="24"/>
        </w:rPr>
        <w:t>Sales Associate &amp; Barista</w:t>
      </w:r>
      <w:r w:rsidR="009E4E02" w:rsidRPr="00F64212">
        <w:rPr>
          <w:rFonts w:ascii="Calibri" w:hAnsi="Calibri" w:cs="Calibri"/>
          <w:b/>
          <w:color w:val="auto"/>
          <w:sz w:val="24"/>
          <w:szCs w:val="24"/>
        </w:rPr>
        <w:tab/>
      </w:r>
      <w:r w:rsidR="009E4E02" w:rsidRPr="00F64212">
        <w:rPr>
          <w:rFonts w:ascii="Calibri" w:hAnsi="Calibri" w:cs="Calibri"/>
          <w:b/>
          <w:color w:val="auto"/>
          <w:sz w:val="24"/>
          <w:szCs w:val="24"/>
        </w:rPr>
        <w:tab/>
      </w:r>
      <w:r w:rsidR="009E4E02" w:rsidRPr="00F64212">
        <w:rPr>
          <w:rFonts w:ascii="Calibri" w:hAnsi="Calibri" w:cs="Calibri"/>
          <w:b/>
          <w:color w:val="auto"/>
          <w:sz w:val="24"/>
          <w:szCs w:val="24"/>
        </w:rPr>
        <w:tab/>
      </w:r>
      <w:r w:rsidR="009E4E02" w:rsidRPr="00F64212">
        <w:rPr>
          <w:rFonts w:ascii="Calibri" w:hAnsi="Calibri" w:cs="Calibri"/>
          <w:b/>
          <w:color w:val="auto"/>
          <w:sz w:val="24"/>
          <w:szCs w:val="24"/>
        </w:rPr>
        <w:tab/>
      </w:r>
      <w:r w:rsidR="009E4E02" w:rsidRPr="00F64212">
        <w:rPr>
          <w:rFonts w:ascii="Calibri" w:hAnsi="Calibri" w:cs="Calibri"/>
          <w:b/>
          <w:color w:val="auto"/>
          <w:sz w:val="24"/>
          <w:szCs w:val="24"/>
        </w:rPr>
        <w:tab/>
        <w:t xml:space="preserve">      </w:t>
      </w:r>
      <w:r w:rsidR="000E1750" w:rsidRPr="00F64212">
        <w:rPr>
          <w:rFonts w:ascii="Calibri" w:hAnsi="Calibri" w:cs="Calibri"/>
          <w:b/>
          <w:color w:val="auto"/>
          <w:sz w:val="24"/>
          <w:szCs w:val="24"/>
        </w:rPr>
        <w:t>02</w:t>
      </w:r>
      <w:r w:rsidR="001052F0" w:rsidRPr="00F64212">
        <w:rPr>
          <w:rFonts w:ascii="Calibri" w:hAnsi="Calibri" w:cs="Calibri"/>
          <w:b/>
          <w:color w:val="auto"/>
        </w:rPr>
        <w:t xml:space="preserve">/2019 </w:t>
      </w:r>
      <w:r w:rsidR="00CD799D" w:rsidRPr="00F64212">
        <w:rPr>
          <w:rFonts w:ascii="Calibri" w:hAnsi="Calibri" w:cs="Calibri"/>
          <w:b/>
          <w:color w:val="auto"/>
        </w:rPr>
        <w:t xml:space="preserve">– </w:t>
      </w:r>
      <w:r w:rsidR="001052F0" w:rsidRPr="00F64212">
        <w:rPr>
          <w:rFonts w:ascii="Calibri" w:hAnsi="Calibri" w:cs="Calibri"/>
          <w:b/>
          <w:color w:val="auto"/>
        </w:rPr>
        <w:t>07/2019</w:t>
      </w:r>
    </w:p>
    <w:p w14:paraId="527DE920" w14:textId="77777777" w:rsidR="001052F0" w:rsidRPr="00F64212" w:rsidRDefault="00CC7EEB" w:rsidP="00F64212">
      <w:pPr>
        <w:numPr>
          <w:ilvl w:val="0"/>
          <w:numId w:val="5"/>
        </w:numPr>
        <w:ind w:left="540"/>
        <w:rPr>
          <w:rFonts w:ascii="Calibri" w:hAnsi="Calibri" w:cs="Calibri"/>
          <w:color w:val="auto"/>
        </w:rPr>
      </w:pPr>
      <w:r w:rsidRPr="00F64212">
        <w:rPr>
          <w:rFonts w:ascii="Calibri" w:hAnsi="Calibri" w:cs="Calibri"/>
          <w:color w:val="auto"/>
        </w:rPr>
        <w:t>Delivered outstanding customer service</w:t>
      </w:r>
      <w:r w:rsidR="00A07A89" w:rsidRPr="00F64212">
        <w:rPr>
          <w:rFonts w:ascii="Calibri" w:hAnsi="Calibri" w:cs="Calibri"/>
          <w:color w:val="auto"/>
        </w:rPr>
        <w:t>, f</w:t>
      </w:r>
      <w:r w:rsidR="00505527" w:rsidRPr="00F64212">
        <w:rPr>
          <w:rFonts w:ascii="Calibri" w:hAnsi="Calibri" w:cs="Calibri"/>
          <w:color w:val="auto"/>
        </w:rPr>
        <w:t>ollowed</w:t>
      </w:r>
      <w:r w:rsidR="00C07005" w:rsidRPr="00F64212">
        <w:rPr>
          <w:rFonts w:ascii="Calibri" w:hAnsi="Calibri" w:cs="Calibri"/>
          <w:color w:val="auto"/>
        </w:rPr>
        <w:t xml:space="preserve"> proper food handling standards</w:t>
      </w:r>
      <w:r w:rsidR="00A07A89" w:rsidRPr="00F64212">
        <w:rPr>
          <w:rFonts w:ascii="Calibri" w:hAnsi="Calibri" w:cs="Calibri"/>
          <w:color w:val="auto"/>
        </w:rPr>
        <w:t>, e</w:t>
      </w:r>
      <w:r w:rsidR="005B10C4" w:rsidRPr="00F64212">
        <w:rPr>
          <w:rFonts w:ascii="Calibri" w:hAnsi="Calibri" w:cs="Calibri"/>
          <w:color w:val="auto"/>
        </w:rPr>
        <w:t xml:space="preserve">fficiently utilized the POS system </w:t>
      </w:r>
      <w:r w:rsidR="00A07A89" w:rsidRPr="00F64212">
        <w:rPr>
          <w:rFonts w:ascii="Calibri" w:hAnsi="Calibri" w:cs="Calibri"/>
          <w:color w:val="auto"/>
        </w:rPr>
        <w:t>to charge customers</w:t>
      </w:r>
      <w:r w:rsidR="00751A58" w:rsidRPr="00F64212">
        <w:rPr>
          <w:rFonts w:ascii="Calibri" w:hAnsi="Calibri" w:cs="Calibri"/>
          <w:color w:val="auto"/>
        </w:rPr>
        <w:t>, performed daily cleaning / maintenance</w:t>
      </w:r>
      <w:r w:rsidR="001052F0" w:rsidRPr="00F64212">
        <w:rPr>
          <w:rFonts w:ascii="Calibri" w:hAnsi="Calibri" w:cs="Calibri"/>
          <w:color w:val="auto"/>
        </w:rPr>
        <w:t>, et</w:t>
      </w:r>
      <w:r w:rsidR="00F81ABE" w:rsidRPr="00F64212">
        <w:rPr>
          <w:rFonts w:ascii="Calibri" w:hAnsi="Calibri" w:cs="Calibri"/>
          <w:color w:val="auto"/>
        </w:rPr>
        <w:t xml:space="preserve"> cetera</w:t>
      </w:r>
    </w:p>
    <w:p w14:paraId="43655361" w14:textId="77777777" w:rsidR="00740B0F" w:rsidRPr="00F64212" w:rsidRDefault="00740B0F" w:rsidP="00740B0F">
      <w:pPr>
        <w:rPr>
          <w:rFonts w:ascii="Calibri" w:hAnsi="Calibri" w:cs="Calibri"/>
          <w:color w:val="auto"/>
        </w:rPr>
      </w:pPr>
    </w:p>
    <w:p w14:paraId="213C9984" w14:textId="77777777" w:rsidR="00FD2620" w:rsidRPr="00F64212" w:rsidRDefault="00FD2620" w:rsidP="00FD2620">
      <w:pPr>
        <w:rPr>
          <w:rFonts w:ascii="Calibri" w:hAnsi="Calibri" w:cs="Calibri"/>
          <w:b/>
          <w:color w:val="auto"/>
        </w:rPr>
      </w:pPr>
      <w:r w:rsidRPr="00F64212">
        <w:rPr>
          <w:rFonts w:ascii="Calibri" w:hAnsi="Calibri" w:cs="Calibri"/>
          <w:b/>
          <w:color w:val="auto"/>
        </w:rPr>
        <w:t>ACA Fox</w:t>
      </w:r>
      <w:r w:rsidR="00EF1050" w:rsidRPr="00F64212">
        <w:rPr>
          <w:rFonts w:ascii="Calibri" w:hAnsi="Calibri" w:cs="Calibri"/>
          <w:b/>
          <w:color w:val="auto"/>
        </w:rPr>
        <w:t>:</w:t>
      </w:r>
      <w:r w:rsidR="00D412FD" w:rsidRPr="00F64212">
        <w:rPr>
          <w:rFonts w:ascii="Calibri" w:hAnsi="Calibri" w:cs="Calibri"/>
          <w:b/>
          <w:color w:val="auto"/>
        </w:rPr>
        <w:t xml:space="preserve"> </w:t>
      </w:r>
      <w:r w:rsidR="00D412FD" w:rsidRPr="00F64212">
        <w:rPr>
          <w:rFonts w:ascii="Calibri" w:hAnsi="Calibri" w:cs="Calibri"/>
          <w:bCs/>
          <w:color w:val="auto"/>
        </w:rPr>
        <w:t>Software Enginee</w:t>
      </w:r>
      <w:r w:rsidR="007E6124" w:rsidRPr="00F64212">
        <w:rPr>
          <w:rFonts w:ascii="Calibri" w:hAnsi="Calibri" w:cs="Calibri"/>
          <w:bCs/>
          <w:color w:val="auto"/>
        </w:rPr>
        <w:t>r</w:t>
      </w:r>
      <w:r w:rsidR="001052F0" w:rsidRPr="00F64212">
        <w:rPr>
          <w:rFonts w:ascii="Calibri" w:hAnsi="Calibri" w:cs="Calibri"/>
          <w:bCs/>
          <w:color w:val="auto"/>
        </w:rPr>
        <w:tab/>
      </w:r>
      <w:r w:rsidR="001052F0" w:rsidRPr="00F64212">
        <w:rPr>
          <w:rFonts w:ascii="Calibri" w:hAnsi="Calibri" w:cs="Calibri"/>
          <w:bCs/>
          <w:color w:val="auto"/>
        </w:rPr>
        <w:tab/>
      </w:r>
      <w:r w:rsidR="001052F0" w:rsidRPr="00F64212">
        <w:rPr>
          <w:rFonts w:ascii="Calibri" w:hAnsi="Calibri" w:cs="Calibri"/>
          <w:bCs/>
          <w:color w:val="auto"/>
        </w:rPr>
        <w:tab/>
      </w:r>
      <w:r w:rsidR="001052F0" w:rsidRPr="00F64212">
        <w:rPr>
          <w:rFonts w:ascii="Calibri" w:hAnsi="Calibri" w:cs="Calibri"/>
          <w:bCs/>
          <w:color w:val="auto"/>
        </w:rPr>
        <w:tab/>
      </w:r>
      <w:r w:rsidR="001052F0" w:rsidRPr="00F64212">
        <w:rPr>
          <w:rFonts w:ascii="Calibri" w:hAnsi="Calibri" w:cs="Calibri"/>
          <w:bCs/>
          <w:color w:val="auto"/>
        </w:rPr>
        <w:tab/>
      </w:r>
      <w:r w:rsidR="001052F0" w:rsidRPr="00F64212">
        <w:rPr>
          <w:rFonts w:ascii="Calibri" w:hAnsi="Calibri" w:cs="Calibri"/>
          <w:bCs/>
          <w:color w:val="auto"/>
        </w:rPr>
        <w:tab/>
      </w:r>
      <w:r w:rsidR="005E151A" w:rsidRPr="00F64212">
        <w:rPr>
          <w:rFonts w:ascii="Calibri" w:hAnsi="Calibri" w:cs="Calibri"/>
          <w:bCs/>
          <w:color w:val="auto"/>
        </w:rPr>
        <w:tab/>
        <w:t xml:space="preserve">     </w:t>
      </w:r>
      <w:r w:rsidR="009E4E02" w:rsidRPr="00F64212">
        <w:rPr>
          <w:rFonts w:ascii="Calibri" w:hAnsi="Calibri" w:cs="Calibri"/>
          <w:bCs/>
          <w:color w:val="auto"/>
        </w:rPr>
        <w:t xml:space="preserve">  </w:t>
      </w:r>
      <w:r w:rsidR="005E151A" w:rsidRPr="00F64212">
        <w:rPr>
          <w:rFonts w:ascii="Calibri" w:hAnsi="Calibri" w:cs="Calibri"/>
          <w:bCs/>
          <w:color w:val="auto"/>
        </w:rPr>
        <w:t xml:space="preserve"> </w:t>
      </w:r>
      <w:r w:rsidR="009E4E02" w:rsidRPr="00F64212">
        <w:rPr>
          <w:rFonts w:ascii="Calibri" w:hAnsi="Calibri" w:cs="Calibri"/>
          <w:b/>
          <w:color w:val="auto"/>
        </w:rPr>
        <w:t>0</w:t>
      </w:r>
      <w:r w:rsidR="001052F0" w:rsidRPr="00F64212">
        <w:rPr>
          <w:rFonts w:ascii="Calibri" w:hAnsi="Calibri" w:cs="Calibri"/>
          <w:b/>
          <w:color w:val="auto"/>
        </w:rPr>
        <w:t>9/</w:t>
      </w:r>
      <w:r w:rsidR="008E7DEE" w:rsidRPr="00F64212">
        <w:rPr>
          <w:rFonts w:ascii="Calibri" w:hAnsi="Calibri" w:cs="Calibri"/>
          <w:b/>
          <w:color w:val="auto"/>
        </w:rPr>
        <w:t>201</w:t>
      </w:r>
      <w:r w:rsidR="001052F0" w:rsidRPr="00F64212">
        <w:rPr>
          <w:rFonts w:ascii="Calibri" w:hAnsi="Calibri" w:cs="Calibri"/>
          <w:b/>
          <w:color w:val="auto"/>
        </w:rPr>
        <w:t>7 – 01/</w:t>
      </w:r>
      <w:r w:rsidR="008E7DEE" w:rsidRPr="00F64212">
        <w:rPr>
          <w:rFonts w:ascii="Calibri" w:hAnsi="Calibri" w:cs="Calibri"/>
          <w:b/>
          <w:color w:val="auto"/>
        </w:rPr>
        <w:t>2018</w:t>
      </w:r>
    </w:p>
    <w:p w14:paraId="2CDA184C" w14:textId="77777777" w:rsidR="00FD2620" w:rsidRPr="00F64212" w:rsidRDefault="00FD2620" w:rsidP="00FD2620">
      <w:pPr>
        <w:numPr>
          <w:ilvl w:val="0"/>
          <w:numId w:val="2"/>
        </w:numPr>
        <w:ind w:hanging="360"/>
        <w:rPr>
          <w:rFonts w:ascii="Calibri" w:hAnsi="Calibri" w:cs="Calibri"/>
          <w:color w:val="auto"/>
        </w:rPr>
      </w:pPr>
      <w:r w:rsidRPr="00F64212">
        <w:rPr>
          <w:rFonts w:ascii="Calibri" w:hAnsi="Calibri" w:cs="Calibri"/>
          <w:color w:val="auto"/>
        </w:rPr>
        <w:t>Designed UI for the project developing HTML/PHP pages for each portion of the site</w:t>
      </w:r>
    </w:p>
    <w:p w14:paraId="45E2F00E" w14:textId="77777777" w:rsidR="00FD2620" w:rsidRPr="00F64212" w:rsidRDefault="00826EA1" w:rsidP="00826EA1">
      <w:pPr>
        <w:numPr>
          <w:ilvl w:val="0"/>
          <w:numId w:val="2"/>
        </w:numPr>
        <w:ind w:hanging="360"/>
        <w:rPr>
          <w:rFonts w:ascii="Calibri" w:hAnsi="Calibri" w:cs="Calibri"/>
          <w:color w:val="auto"/>
        </w:rPr>
      </w:pPr>
      <w:r w:rsidRPr="00F64212">
        <w:rPr>
          <w:rFonts w:ascii="Calibri" w:hAnsi="Calibri" w:cs="Calibri"/>
          <w:color w:val="auto"/>
        </w:rPr>
        <w:t xml:space="preserve">Constructed flagship </w:t>
      </w:r>
      <w:r w:rsidR="00FD2620" w:rsidRPr="00F64212">
        <w:rPr>
          <w:rFonts w:ascii="Calibri" w:hAnsi="Calibri" w:cs="Calibri"/>
          <w:color w:val="auto"/>
        </w:rPr>
        <w:t>PHP</w:t>
      </w:r>
      <w:r w:rsidRPr="00F64212">
        <w:rPr>
          <w:rFonts w:ascii="Calibri" w:hAnsi="Calibri" w:cs="Calibri"/>
          <w:color w:val="auto"/>
        </w:rPr>
        <w:t xml:space="preserve"> (Laravel) application which</w:t>
      </w:r>
      <w:r w:rsidR="00FD2620" w:rsidRPr="00F64212">
        <w:rPr>
          <w:rFonts w:ascii="Calibri" w:hAnsi="Calibri" w:cs="Calibri"/>
          <w:color w:val="auto"/>
        </w:rPr>
        <w:t xml:space="preserve"> integrated with Bootstrap, </w:t>
      </w:r>
      <w:r w:rsidR="00CB78C8" w:rsidRPr="00F64212">
        <w:rPr>
          <w:rFonts w:ascii="Calibri" w:hAnsi="Calibri" w:cs="Calibri"/>
          <w:color w:val="auto"/>
        </w:rPr>
        <w:t>jQuery</w:t>
      </w:r>
      <w:r w:rsidR="00FD2620" w:rsidRPr="00F64212">
        <w:rPr>
          <w:rFonts w:ascii="Calibri" w:hAnsi="Calibri" w:cs="Calibri"/>
          <w:color w:val="auto"/>
        </w:rPr>
        <w:t xml:space="preserve"> from scratch</w:t>
      </w:r>
      <w:r w:rsidRPr="00F64212">
        <w:rPr>
          <w:rFonts w:ascii="Calibri" w:hAnsi="Calibri" w:cs="Calibri"/>
          <w:color w:val="auto"/>
        </w:rPr>
        <w:t>, maintained repositories, onboarded new team members</w:t>
      </w:r>
    </w:p>
    <w:p w14:paraId="2E2017C3" w14:textId="77777777" w:rsidR="00FD2620" w:rsidRPr="00F64212" w:rsidRDefault="00FD2620">
      <w:pPr>
        <w:rPr>
          <w:rFonts w:ascii="Calibri" w:hAnsi="Calibri" w:cs="Calibri"/>
          <w:bCs/>
          <w:color w:val="auto"/>
        </w:rPr>
      </w:pPr>
    </w:p>
    <w:p w14:paraId="203C630B" w14:textId="77777777" w:rsidR="00C2352C" w:rsidRPr="00F64212" w:rsidRDefault="008710C8" w:rsidP="00C2352C">
      <w:pPr>
        <w:rPr>
          <w:rFonts w:ascii="Calibri" w:hAnsi="Calibri" w:cs="Calibri"/>
          <w:b/>
          <w:color w:val="auto"/>
        </w:rPr>
      </w:pPr>
      <w:r w:rsidRPr="00F64212">
        <w:rPr>
          <w:rFonts w:ascii="Calibri" w:hAnsi="Calibri" w:cs="Calibri"/>
          <w:b/>
          <w:color w:val="auto"/>
        </w:rPr>
        <w:t>Freelancer.</w:t>
      </w:r>
      <w:r w:rsidR="00BC6B59" w:rsidRPr="00F64212">
        <w:rPr>
          <w:rFonts w:ascii="Calibri" w:hAnsi="Calibri" w:cs="Calibri"/>
          <w:b/>
          <w:color w:val="auto"/>
        </w:rPr>
        <w:t>com</w:t>
      </w:r>
      <w:r w:rsidR="001C1D22" w:rsidRPr="00F64212">
        <w:rPr>
          <w:rFonts w:ascii="Calibri" w:hAnsi="Calibri" w:cs="Calibri"/>
          <w:b/>
          <w:color w:val="auto"/>
        </w:rPr>
        <w:t xml:space="preserve">: </w:t>
      </w:r>
      <w:r w:rsidR="00C710CA" w:rsidRPr="00F64212">
        <w:rPr>
          <w:rFonts w:ascii="Calibri" w:hAnsi="Calibri" w:cs="Calibri"/>
          <w:bCs/>
          <w:color w:val="auto"/>
        </w:rPr>
        <w:t>Software Engineer</w:t>
      </w:r>
      <w:r w:rsidR="005E51BB" w:rsidRPr="00F64212">
        <w:rPr>
          <w:rFonts w:ascii="Calibri" w:hAnsi="Calibri" w:cs="Calibri"/>
          <w:bCs/>
          <w:color w:val="auto"/>
        </w:rPr>
        <w:tab/>
      </w:r>
      <w:r w:rsidR="005E51BB" w:rsidRPr="00F64212">
        <w:rPr>
          <w:rFonts w:ascii="Calibri" w:hAnsi="Calibri" w:cs="Calibri"/>
          <w:bCs/>
          <w:color w:val="auto"/>
        </w:rPr>
        <w:tab/>
      </w:r>
      <w:r w:rsidR="005E51BB" w:rsidRPr="00F64212">
        <w:rPr>
          <w:rFonts w:ascii="Calibri" w:hAnsi="Calibri" w:cs="Calibri"/>
          <w:bCs/>
          <w:color w:val="auto"/>
        </w:rPr>
        <w:tab/>
      </w:r>
      <w:r w:rsidR="005E51BB" w:rsidRPr="00F64212">
        <w:rPr>
          <w:rFonts w:ascii="Calibri" w:hAnsi="Calibri" w:cs="Calibri"/>
          <w:bCs/>
          <w:color w:val="auto"/>
        </w:rPr>
        <w:tab/>
      </w:r>
      <w:r w:rsidR="005E51BB" w:rsidRPr="00F64212">
        <w:rPr>
          <w:rFonts w:ascii="Calibri" w:hAnsi="Calibri" w:cs="Calibri"/>
          <w:bCs/>
          <w:color w:val="auto"/>
        </w:rPr>
        <w:tab/>
      </w:r>
      <w:r w:rsidR="00043118" w:rsidRPr="00F64212">
        <w:rPr>
          <w:rFonts w:ascii="Calibri" w:hAnsi="Calibri" w:cs="Calibri"/>
          <w:b/>
          <w:color w:val="auto"/>
        </w:rPr>
        <w:t>Years Active</w:t>
      </w:r>
      <w:r w:rsidR="005F7408" w:rsidRPr="00F64212">
        <w:rPr>
          <w:rFonts w:ascii="Calibri" w:hAnsi="Calibri" w:cs="Calibri"/>
          <w:b/>
          <w:color w:val="auto"/>
        </w:rPr>
        <w:t xml:space="preserve"> (</w:t>
      </w:r>
      <w:r w:rsidR="00043118" w:rsidRPr="00F64212">
        <w:rPr>
          <w:rFonts w:ascii="Calibri" w:hAnsi="Calibri" w:cs="Calibri"/>
          <w:b/>
          <w:color w:val="auto"/>
        </w:rPr>
        <w:t>2015,</w:t>
      </w:r>
      <w:r w:rsidR="00D10981" w:rsidRPr="00F64212">
        <w:rPr>
          <w:rFonts w:ascii="Calibri" w:hAnsi="Calibri" w:cs="Calibri"/>
          <w:b/>
          <w:color w:val="auto"/>
        </w:rPr>
        <w:t xml:space="preserve"> </w:t>
      </w:r>
      <w:r w:rsidR="00043118" w:rsidRPr="00F64212">
        <w:rPr>
          <w:rFonts w:ascii="Calibri" w:hAnsi="Calibri" w:cs="Calibri"/>
          <w:b/>
          <w:color w:val="auto"/>
        </w:rPr>
        <w:t>2017, 2019</w:t>
      </w:r>
      <w:r w:rsidR="005F7408" w:rsidRPr="00F64212">
        <w:rPr>
          <w:rFonts w:ascii="Calibri" w:hAnsi="Calibri" w:cs="Calibri"/>
          <w:b/>
          <w:color w:val="auto"/>
        </w:rPr>
        <w:t>)</w:t>
      </w:r>
    </w:p>
    <w:p w14:paraId="47B0503F" w14:textId="77777777" w:rsidR="00DB1C7F" w:rsidRPr="00F64212" w:rsidRDefault="005B393A" w:rsidP="00DB1C7F">
      <w:pPr>
        <w:rPr>
          <w:rFonts w:ascii="Calibri" w:hAnsi="Calibri" w:cs="Calibri"/>
          <w:b/>
          <w:bCs/>
          <w:iCs/>
          <w:color w:val="auto"/>
        </w:rPr>
      </w:pPr>
      <w:r w:rsidRPr="00F64212">
        <w:rPr>
          <w:rFonts w:ascii="Calibri" w:hAnsi="Calibri" w:cs="Calibri"/>
          <w:b/>
          <w:color w:val="auto"/>
        </w:rPr>
        <w:t>Typical Project Natur</w:t>
      </w:r>
      <w:r w:rsidR="003943CE" w:rsidRPr="00F64212">
        <w:rPr>
          <w:rFonts w:ascii="Calibri" w:hAnsi="Calibri" w:cs="Calibri"/>
          <w:b/>
          <w:color w:val="auto"/>
        </w:rPr>
        <w:t>es</w:t>
      </w:r>
    </w:p>
    <w:p w14:paraId="52036404" w14:textId="77777777" w:rsidR="00B8082B" w:rsidRPr="00F64212" w:rsidRDefault="00B8082B" w:rsidP="00F64212">
      <w:pPr>
        <w:numPr>
          <w:ilvl w:val="0"/>
          <w:numId w:val="10"/>
        </w:numPr>
        <w:rPr>
          <w:rFonts w:ascii="Calibri" w:hAnsi="Calibri" w:cs="Calibri"/>
          <w:iCs/>
          <w:color w:val="auto"/>
        </w:rPr>
      </w:pPr>
      <w:r w:rsidRPr="00F64212">
        <w:rPr>
          <w:rFonts w:ascii="Calibri" w:hAnsi="Calibri" w:cs="Calibri"/>
          <w:color w:val="auto"/>
        </w:rPr>
        <w:t>Jav</w:t>
      </w:r>
      <w:r w:rsidR="00AC3A3A" w:rsidRPr="00F64212">
        <w:rPr>
          <w:rFonts w:ascii="Calibri" w:hAnsi="Calibri" w:cs="Calibri"/>
          <w:color w:val="auto"/>
        </w:rPr>
        <w:t>a</w:t>
      </w:r>
      <w:r w:rsidR="002D0403" w:rsidRPr="00F64212">
        <w:rPr>
          <w:rFonts w:ascii="Calibri" w:hAnsi="Calibri" w:cs="Calibri"/>
          <w:color w:val="auto"/>
        </w:rPr>
        <w:t xml:space="preserve"> /</w:t>
      </w:r>
      <w:r w:rsidR="00AC3A3A" w:rsidRPr="00F64212">
        <w:rPr>
          <w:rFonts w:ascii="Calibri" w:hAnsi="Calibri" w:cs="Calibri"/>
          <w:color w:val="auto"/>
        </w:rPr>
        <w:t xml:space="preserve"> Sp</w:t>
      </w:r>
      <w:r w:rsidRPr="00F64212">
        <w:rPr>
          <w:rFonts w:ascii="Calibri" w:hAnsi="Calibri" w:cs="Calibri"/>
          <w:iCs/>
          <w:color w:val="auto"/>
        </w:rPr>
        <w:t>ring (Boot</w:t>
      </w:r>
      <w:r w:rsidR="00BC2BF3" w:rsidRPr="00F64212">
        <w:rPr>
          <w:rFonts w:ascii="Calibri" w:hAnsi="Calibri" w:cs="Calibri"/>
          <w:iCs/>
          <w:color w:val="auto"/>
        </w:rPr>
        <w:t xml:space="preserve">, </w:t>
      </w:r>
      <w:r w:rsidRPr="00F64212">
        <w:rPr>
          <w:rFonts w:ascii="Calibri" w:hAnsi="Calibri" w:cs="Calibri"/>
          <w:iCs/>
          <w:color w:val="auto"/>
        </w:rPr>
        <w:t>MVC</w:t>
      </w:r>
      <w:r w:rsidR="00BC2BF3" w:rsidRPr="00F64212">
        <w:rPr>
          <w:rFonts w:ascii="Calibri" w:hAnsi="Calibri" w:cs="Calibri"/>
          <w:iCs/>
          <w:color w:val="auto"/>
        </w:rPr>
        <w:t xml:space="preserve">, </w:t>
      </w:r>
      <w:r w:rsidRPr="00F64212">
        <w:rPr>
          <w:rFonts w:ascii="Calibri" w:hAnsi="Calibri" w:cs="Calibri"/>
          <w:iCs/>
          <w:color w:val="auto"/>
        </w:rPr>
        <w:t>Web</w:t>
      </w:r>
      <w:r w:rsidR="00BC2BF3" w:rsidRPr="00F64212">
        <w:rPr>
          <w:rFonts w:ascii="Calibri" w:hAnsi="Calibri" w:cs="Calibri"/>
          <w:iCs/>
          <w:color w:val="auto"/>
        </w:rPr>
        <w:t>,</w:t>
      </w:r>
      <w:r w:rsidRPr="00F64212">
        <w:rPr>
          <w:rFonts w:ascii="Calibri" w:hAnsi="Calibri" w:cs="Calibri"/>
          <w:iCs/>
          <w:color w:val="auto"/>
        </w:rPr>
        <w:t xml:space="preserve"> Security</w:t>
      </w:r>
      <w:r w:rsidR="00BC2BF3" w:rsidRPr="00F64212">
        <w:rPr>
          <w:rFonts w:ascii="Calibri" w:hAnsi="Calibri" w:cs="Calibri"/>
          <w:iCs/>
          <w:color w:val="auto"/>
        </w:rPr>
        <w:t>,</w:t>
      </w:r>
      <w:r w:rsidRPr="00F64212">
        <w:rPr>
          <w:rFonts w:ascii="Calibri" w:hAnsi="Calibri" w:cs="Calibri"/>
          <w:iCs/>
          <w:color w:val="auto"/>
        </w:rPr>
        <w:t xml:space="preserve"> Cor</w:t>
      </w:r>
      <w:r w:rsidR="002D0403" w:rsidRPr="00F64212">
        <w:rPr>
          <w:rFonts w:ascii="Calibri" w:hAnsi="Calibri" w:cs="Calibri"/>
          <w:iCs/>
          <w:color w:val="auto"/>
        </w:rPr>
        <w:t xml:space="preserve">e) / </w:t>
      </w:r>
      <w:r w:rsidR="00D629F2" w:rsidRPr="00F64212">
        <w:rPr>
          <w:rFonts w:ascii="Calibri" w:hAnsi="Calibri" w:cs="Calibri"/>
          <w:iCs/>
          <w:color w:val="auto"/>
        </w:rPr>
        <w:t>ORMS (</w:t>
      </w:r>
      <w:r w:rsidRPr="00F64212">
        <w:rPr>
          <w:rFonts w:ascii="Calibri" w:hAnsi="Calibri" w:cs="Calibri"/>
          <w:color w:val="auto"/>
        </w:rPr>
        <w:t>Hibernate</w:t>
      </w:r>
      <w:r w:rsidR="00D629F2" w:rsidRPr="00F64212">
        <w:rPr>
          <w:rFonts w:ascii="Calibri" w:hAnsi="Calibri" w:cs="Calibri"/>
          <w:color w:val="auto"/>
        </w:rPr>
        <w:t>)</w:t>
      </w:r>
    </w:p>
    <w:p w14:paraId="6720D334" w14:textId="77777777" w:rsidR="00B8082B" w:rsidRPr="00F64212" w:rsidRDefault="00B8082B" w:rsidP="00F64212">
      <w:pPr>
        <w:numPr>
          <w:ilvl w:val="0"/>
          <w:numId w:val="10"/>
        </w:numPr>
        <w:rPr>
          <w:rFonts w:ascii="Calibri" w:hAnsi="Calibri" w:cs="Calibri"/>
          <w:iCs/>
          <w:color w:val="auto"/>
        </w:rPr>
      </w:pPr>
      <w:r w:rsidRPr="00F64212">
        <w:rPr>
          <w:rFonts w:ascii="Calibri" w:hAnsi="Calibri" w:cs="Calibri"/>
          <w:color w:val="auto"/>
        </w:rPr>
        <w:t>PHP (Laravel framework, RESTful web services)</w:t>
      </w:r>
    </w:p>
    <w:p w14:paraId="7153655A" w14:textId="77777777" w:rsidR="005E526E" w:rsidRPr="00F64212" w:rsidRDefault="00B8082B" w:rsidP="00F64212">
      <w:pPr>
        <w:numPr>
          <w:ilvl w:val="0"/>
          <w:numId w:val="10"/>
        </w:numPr>
        <w:rPr>
          <w:rFonts w:ascii="Calibri" w:hAnsi="Calibri" w:cs="Calibri"/>
          <w:color w:val="auto"/>
        </w:rPr>
      </w:pPr>
      <w:r w:rsidRPr="00F64212">
        <w:rPr>
          <w:rFonts w:ascii="Calibri" w:hAnsi="Calibri" w:cs="Calibri"/>
          <w:color w:val="auto"/>
        </w:rPr>
        <w:t xml:space="preserve">MySQL Database </w:t>
      </w:r>
      <w:r w:rsidR="00F0427B" w:rsidRPr="00F64212">
        <w:rPr>
          <w:rFonts w:ascii="Calibri" w:hAnsi="Calibri" w:cs="Calibri"/>
          <w:color w:val="auto"/>
        </w:rPr>
        <w:t>d</w:t>
      </w:r>
      <w:r w:rsidRPr="00F64212">
        <w:rPr>
          <w:rFonts w:ascii="Calibri" w:hAnsi="Calibri" w:cs="Calibri"/>
          <w:color w:val="auto"/>
        </w:rPr>
        <w:t xml:space="preserve">evelopment / </w:t>
      </w:r>
      <w:r w:rsidR="00F0427B" w:rsidRPr="00F64212">
        <w:rPr>
          <w:rFonts w:ascii="Calibri" w:hAnsi="Calibri" w:cs="Calibri"/>
          <w:color w:val="auto"/>
        </w:rPr>
        <w:t>configuration</w:t>
      </w:r>
      <w:r w:rsidRPr="00F64212">
        <w:rPr>
          <w:rFonts w:ascii="Calibri" w:hAnsi="Calibri" w:cs="Calibri"/>
          <w:color w:val="auto"/>
        </w:rPr>
        <w:t xml:space="preserve"> / </w:t>
      </w:r>
      <w:r w:rsidR="00F0427B" w:rsidRPr="00F64212">
        <w:rPr>
          <w:rFonts w:ascii="Calibri" w:hAnsi="Calibri" w:cs="Calibri"/>
          <w:color w:val="auto"/>
        </w:rPr>
        <w:t>m</w:t>
      </w:r>
      <w:r w:rsidRPr="00F64212">
        <w:rPr>
          <w:rFonts w:ascii="Calibri" w:hAnsi="Calibri" w:cs="Calibri"/>
          <w:color w:val="auto"/>
        </w:rPr>
        <w:t>aintenance</w:t>
      </w:r>
    </w:p>
    <w:p w14:paraId="27642A61" w14:textId="77777777" w:rsidR="00483BD2" w:rsidRPr="00F64212" w:rsidRDefault="00B8082B" w:rsidP="00F64212">
      <w:pPr>
        <w:numPr>
          <w:ilvl w:val="0"/>
          <w:numId w:val="10"/>
        </w:numPr>
        <w:rPr>
          <w:rFonts w:ascii="Calibri" w:hAnsi="Calibri" w:cs="Calibri"/>
          <w:color w:val="auto"/>
        </w:rPr>
      </w:pPr>
      <w:r w:rsidRPr="00F64212">
        <w:rPr>
          <w:rFonts w:ascii="Calibri" w:hAnsi="Calibri" w:cs="Calibri"/>
          <w:color w:val="auto"/>
        </w:rPr>
        <w:t>Web &amp; Android</w:t>
      </w:r>
      <w:r w:rsidR="005E526E" w:rsidRPr="00F64212">
        <w:rPr>
          <w:rFonts w:ascii="Calibri" w:hAnsi="Calibri" w:cs="Calibri"/>
          <w:color w:val="auto"/>
        </w:rPr>
        <w:t xml:space="preserve"> Apps</w:t>
      </w:r>
      <w:r w:rsidR="00001CBE" w:rsidRPr="00F64212">
        <w:rPr>
          <w:rFonts w:ascii="Calibri" w:hAnsi="Calibri" w:cs="Calibri"/>
          <w:color w:val="auto"/>
        </w:rPr>
        <w:t xml:space="preserve"> (</w:t>
      </w:r>
      <w:r w:rsidRPr="00F64212">
        <w:rPr>
          <w:rFonts w:ascii="Calibri" w:hAnsi="Calibri" w:cs="Calibri"/>
          <w:color w:val="auto"/>
        </w:rPr>
        <w:t>modifications, improvements, UI work</w:t>
      </w:r>
      <w:r w:rsidR="00001CBE" w:rsidRPr="00F64212">
        <w:rPr>
          <w:rFonts w:ascii="Calibri" w:hAnsi="Calibri" w:cs="Calibri"/>
          <w:color w:val="auto"/>
        </w:rPr>
        <w:t>)</w:t>
      </w:r>
    </w:p>
    <w:p w14:paraId="48BA884E" w14:textId="77777777" w:rsidR="00483BD2" w:rsidRPr="00F64212" w:rsidRDefault="00483BD2" w:rsidP="00011216">
      <w:pPr>
        <w:rPr>
          <w:rFonts w:ascii="Calibri" w:hAnsi="Calibri" w:cs="Calibri"/>
          <w:b/>
          <w:color w:val="auto"/>
        </w:rPr>
      </w:pPr>
    </w:p>
    <w:p w14:paraId="370BF399" w14:textId="77777777" w:rsidR="00011216" w:rsidRPr="00F64212" w:rsidRDefault="002B475C" w:rsidP="00011216">
      <w:pPr>
        <w:ind w:left="216"/>
        <w:rPr>
          <w:rFonts w:ascii="Calibri" w:hAnsi="Calibri" w:cs="Calibri"/>
          <w:b/>
          <w:color w:val="auto"/>
        </w:rPr>
      </w:pPr>
      <w:r w:rsidRPr="00F64212">
        <w:rPr>
          <w:rFonts w:ascii="Calibri" w:hAnsi="Calibri" w:cs="Calibri"/>
          <w:b/>
          <w:color w:val="auto"/>
        </w:rPr>
        <w:t xml:space="preserve">Ashton </w:t>
      </w:r>
      <w:r w:rsidR="0020674B" w:rsidRPr="00F64212">
        <w:rPr>
          <w:rFonts w:ascii="Calibri" w:hAnsi="Calibri" w:cs="Calibri"/>
          <w:b/>
          <w:color w:val="auto"/>
        </w:rPr>
        <w:t xml:space="preserve">and </w:t>
      </w:r>
      <w:r w:rsidRPr="00F64212">
        <w:rPr>
          <w:rFonts w:ascii="Calibri" w:hAnsi="Calibri" w:cs="Calibri"/>
          <w:b/>
          <w:color w:val="auto"/>
        </w:rPr>
        <w:t xml:space="preserve">Mansion, </w:t>
      </w:r>
      <w:r w:rsidR="00483BD2" w:rsidRPr="00F64212">
        <w:rPr>
          <w:rFonts w:ascii="Calibri" w:hAnsi="Calibri" w:cs="Calibri"/>
          <w:b/>
          <w:color w:val="auto"/>
        </w:rPr>
        <w:t xml:space="preserve">LLC: </w:t>
      </w:r>
      <w:r w:rsidR="00483BD2" w:rsidRPr="00F64212">
        <w:rPr>
          <w:rFonts w:ascii="Calibri" w:hAnsi="Calibri" w:cs="Calibri"/>
          <w:bCs/>
          <w:color w:val="auto"/>
        </w:rPr>
        <w:t>Software Engineer (Contract)</w:t>
      </w:r>
      <w:r w:rsidR="00483BD2" w:rsidRPr="00F64212">
        <w:rPr>
          <w:rFonts w:ascii="Calibri" w:hAnsi="Calibri" w:cs="Calibri"/>
          <w:b/>
          <w:color w:val="auto"/>
        </w:rPr>
        <w:tab/>
      </w:r>
      <w:r w:rsidR="00483BD2" w:rsidRPr="00F64212">
        <w:rPr>
          <w:rFonts w:ascii="Calibri" w:hAnsi="Calibri" w:cs="Calibri"/>
          <w:b/>
          <w:color w:val="auto"/>
        </w:rPr>
        <w:tab/>
      </w:r>
      <w:r w:rsidR="00483BD2" w:rsidRPr="00F64212">
        <w:rPr>
          <w:rFonts w:ascii="Calibri" w:hAnsi="Calibri" w:cs="Calibri"/>
          <w:b/>
          <w:color w:val="auto"/>
        </w:rPr>
        <w:tab/>
        <w:t xml:space="preserve">   </w:t>
      </w:r>
      <w:r w:rsidR="001253F2" w:rsidRPr="00F64212">
        <w:rPr>
          <w:rFonts w:ascii="Calibri" w:hAnsi="Calibri" w:cs="Calibri"/>
          <w:b/>
          <w:color w:val="auto"/>
        </w:rPr>
        <w:t xml:space="preserve">  </w:t>
      </w:r>
      <w:r w:rsidRPr="00F64212">
        <w:rPr>
          <w:rFonts w:ascii="Calibri" w:hAnsi="Calibri" w:cs="Calibri"/>
          <w:b/>
          <w:color w:val="auto"/>
        </w:rPr>
        <w:t>Aug 2016 – Feb 2017</w:t>
      </w:r>
    </w:p>
    <w:p w14:paraId="608D1790" w14:textId="77777777" w:rsidR="002B475C" w:rsidRPr="00F64212" w:rsidRDefault="002B475C" w:rsidP="00F64212">
      <w:pPr>
        <w:numPr>
          <w:ilvl w:val="0"/>
          <w:numId w:val="8"/>
        </w:numPr>
        <w:rPr>
          <w:rFonts w:ascii="Calibri" w:hAnsi="Calibri" w:cs="Calibri"/>
          <w:b/>
          <w:color w:val="auto"/>
        </w:rPr>
      </w:pPr>
      <w:r w:rsidRPr="00F64212">
        <w:rPr>
          <w:rFonts w:ascii="Calibri" w:hAnsi="Calibri" w:cs="Calibri"/>
          <w:color w:val="auto"/>
        </w:rPr>
        <w:t>Developed a trade show management application for the Clover point-of-sale system. Clover POS is essentially an Android system with additional security features. The application made use of Android events to listen for changes which required a swap to a custom application, process user</w:t>
      </w:r>
      <w:r w:rsidR="00F5028D" w:rsidRPr="00F64212">
        <w:rPr>
          <w:rFonts w:ascii="Calibri" w:hAnsi="Calibri" w:cs="Calibri"/>
          <w:color w:val="auto"/>
        </w:rPr>
        <w:t xml:space="preserve"> </w:t>
      </w:r>
      <w:r w:rsidRPr="00F64212">
        <w:rPr>
          <w:rFonts w:ascii="Calibri" w:hAnsi="Calibri" w:cs="Calibri"/>
          <w:color w:val="auto"/>
        </w:rPr>
        <w:t>operations, and swap back when necessary to complete the transactions</w:t>
      </w:r>
    </w:p>
    <w:p w14:paraId="1FCDC721" w14:textId="77777777" w:rsidR="002B475C" w:rsidRPr="00F64212" w:rsidRDefault="002B475C" w:rsidP="00F64212">
      <w:pPr>
        <w:numPr>
          <w:ilvl w:val="0"/>
          <w:numId w:val="8"/>
        </w:numPr>
        <w:rPr>
          <w:rFonts w:ascii="Calibri" w:hAnsi="Calibri" w:cs="Calibri"/>
          <w:color w:val="auto"/>
        </w:rPr>
      </w:pPr>
      <w:r w:rsidRPr="00F64212">
        <w:rPr>
          <w:rFonts w:ascii="Calibri" w:hAnsi="Calibri" w:cs="Calibri"/>
          <w:color w:val="auto"/>
        </w:rPr>
        <w:lastRenderedPageBreak/>
        <w:t>Created a solution to cross-integrate MS Dynamics NAV and a separate Java-based system utilizing a RESTful web service to process CRUD operations for JSON objects</w:t>
      </w:r>
    </w:p>
    <w:p w14:paraId="345D1255" w14:textId="77777777" w:rsidR="00DF1E29" w:rsidRPr="00F64212" w:rsidRDefault="002B475C" w:rsidP="00F64212">
      <w:pPr>
        <w:numPr>
          <w:ilvl w:val="0"/>
          <w:numId w:val="8"/>
        </w:numPr>
        <w:rPr>
          <w:rFonts w:ascii="Calibri" w:hAnsi="Calibri" w:cs="Calibri"/>
          <w:b/>
          <w:color w:val="auto"/>
        </w:rPr>
      </w:pPr>
      <w:r w:rsidRPr="00F64212">
        <w:rPr>
          <w:rFonts w:ascii="Calibri" w:hAnsi="Calibri" w:cs="Calibri"/>
          <w:color w:val="auto"/>
        </w:rPr>
        <w:t>Built from scratch a Java system utilizing a Spring framework as well as the use of Payeezy (by First Data) to process credit card operations. The system also emailed invoices as well as managed the data behind said ledger entries</w:t>
      </w:r>
    </w:p>
    <w:p w14:paraId="71951C72" w14:textId="77777777" w:rsidR="00DF1E29" w:rsidRPr="00F64212" w:rsidRDefault="00DF1E29" w:rsidP="00DF1E29">
      <w:pPr>
        <w:ind w:left="360"/>
        <w:rPr>
          <w:rFonts w:ascii="Calibri" w:hAnsi="Calibri" w:cs="Calibri"/>
          <w:b/>
          <w:color w:val="auto"/>
        </w:rPr>
      </w:pPr>
    </w:p>
    <w:p w14:paraId="00712BE4" w14:textId="77777777" w:rsidR="002B475C" w:rsidRPr="00F64212" w:rsidRDefault="002B475C">
      <w:pPr>
        <w:rPr>
          <w:rFonts w:ascii="Calibri" w:hAnsi="Calibri" w:cs="Calibri"/>
          <w:b/>
          <w:color w:val="auto"/>
        </w:rPr>
      </w:pPr>
      <w:r w:rsidRPr="00F64212">
        <w:rPr>
          <w:rFonts w:ascii="Calibri" w:hAnsi="Calibri" w:cs="Calibri"/>
          <w:b/>
          <w:color w:val="auto"/>
        </w:rPr>
        <w:t>Penn Assurance Software</w:t>
      </w:r>
      <w:r w:rsidR="00C80149" w:rsidRPr="00F64212">
        <w:rPr>
          <w:rFonts w:ascii="Calibri" w:hAnsi="Calibri" w:cs="Calibri"/>
          <w:b/>
          <w:color w:val="auto"/>
        </w:rPr>
        <w:t xml:space="preserve">: </w:t>
      </w:r>
      <w:r w:rsidR="00C80149" w:rsidRPr="00F64212">
        <w:rPr>
          <w:rFonts w:ascii="Calibri" w:hAnsi="Calibri" w:cs="Calibri"/>
          <w:bCs/>
          <w:color w:val="auto"/>
        </w:rPr>
        <w:t>Software Engineer</w:t>
      </w:r>
      <w:r w:rsidR="006F698C" w:rsidRPr="00F64212">
        <w:rPr>
          <w:rFonts w:ascii="Calibri" w:hAnsi="Calibri" w:cs="Calibri"/>
          <w:bCs/>
          <w:color w:val="auto"/>
        </w:rPr>
        <w:tab/>
      </w:r>
      <w:r w:rsidR="006F698C" w:rsidRPr="00F64212">
        <w:rPr>
          <w:rFonts w:ascii="Calibri" w:hAnsi="Calibri" w:cs="Calibri"/>
          <w:bCs/>
          <w:color w:val="auto"/>
        </w:rPr>
        <w:tab/>
      </w:r>
      <w:r w:rsidR="00C80149" w:rsidRPr="00F64212">
        <w:rPr>
          <w:rFonts w:ascii="Calibri" w:hAnsi="Calibri" w:cs="Calibri"/>
          <w:b/>
          <w:color w:val="auto"/>
        </w:rPr>
        <w:tab/>
      </w:r>
      <w:r w:rsidR="00C80149" w:rsidRPr="00F64212">
        <w:rPr>
          <w:rFonts w:ascii="Calibri" w:hAnsi="Calibri" w:cs="Calibri"/>
          <w:b/>
          <w:color w:val="auto"/>
        </w:rPr>
        <w:tab/>
      </w:r>
      <w:r w:rsidR="00C80149" w:rsidRPr="00F64212">
        <w:rPr>
          <w:rFonts w:ascii="Calibri" w:hAnsi="Calibri" w:cs="Calibri"/>
          <w:b/>
          <w:color w:val="auto"/>
        </w:rPr>
        <w:tab/>
        <w:t xml:space="preserve">    </w:t>
      </w:r>
      <w:r w:rsidRPr="00F64212">
        <w:rPr>
          <w:rFonts w:ascii="Calibri" w:hAnsi="Calibri" w:cs="Calibri"/>
          <w:b/>
          <w:color w:val="auto"/>
        </w:rPr>
        <w:t>Oct 2014 - May 2015</w:t>
      </w:r>
    </w:p>
    <w:p w14:paraId="10AD81A7" w14:textId="77777777" w:rsidR="002B475C" w:rsidRPr="00F64212" w:rsidRDefault="002B475C" w:rsidP="00F64212">
      <w:pPr>
        <w:numPr>
          <w:ilvl w:val="0"/>
          <w:numId w:val="7"/>
        </w:numPr>
        <w:rPr>
          <w:rFonts w:ascii="Calibri" w:hAnsi="Calibri" w:cs="Calibri"/>
          <w:color w:val="auto"/>
        </w:rPr>
      </w:pPr>
      <w:r w:rsidRPr="00F64212">
        <w:rPr>
          <w:rFonts w:ascii="Calibri" w:hAnsi="Calibri" w:cs="Calibri"/>
          <w:color w:val="auto"/>
        </w:rPr>
        <w:t xml:space="preserve">Added a new facet to an existing XML-based UI for a secondary client, adjusting their existing SQL Server database to account for a new parent-child relationship within their XML structure. </w:t>
      </w:r>
    </w:p>
    <w:p w14:paraId="6B53A381" w14:textId="77777777" w:rsidR="002B475C" w:rsidRPr="00F64212" w:rsidRDefault="002B475C" w:rsidP="00F64212">
      <w:pPr>
        <w:numPr>
          <w:ilvl w:val="0"/>
          <w:numId w:val="7"/>
        </w:numPr>
        <w:rPr>
          <w:rFonts w:ascii="Calibri" w:hAnsi="Calibri" w:cs="Calibri"/>
          <w:color w:val="auto"/>
        </w:rPr>
      </w:pPr>
      <w:r w:rsidRPr="00F64212">
        <w:rPr>
          <w:rFonts w:ascii="Calibri" w:hAnsi="Calibri" w:cs="Calibri"/>
          <w:color w:val="auto"/>
        </w:rPr>
        <w:t>Wrote SQL scripts to be run within the above environments when the client was ready to move the changes from development to testing environments. Received feedback and additional requests from clients and made myself available to re-focus on any high-priority changes</w:t>
      </w:r>
    </w:p>
    <w:p w14:paraId="02B48E48" w14:textId="77777777" w:rsidR="002B475C" w:rsidRPr="00F64212" w:rsidRDefault="002B475C">
      <w:pPr>
        <w:rPr>
          <w:rFonts w:ascii="Calibri" w:hAnsi="Calibri" w:cs="Calibri"/>
          <w:b/>
          <w:color w:val="auto"/>
        </w:rPr>
      </w:pPr>
      <w:r w:rsidRPr="00F64212">
        <w:rPr>
          <w:rFonts w:ascii="Calibri" w:hAnsi="Calibri" w:cs="Calibri"/>
          <w:color w:val="auto"/>
        </w:rPr>
        <w:t xml:space="preserve"> </w:t>
      </w:r>
    </w:p>
    <w:p w14:paraId="63C30625" w14:textId="77777777" w:rsidR="002B475C" w:rsidRPr="00F64212" w:rsidRDefault="004B430E">
      <w:pPr>
        <w:rPr>
          <w:rFonts w:ascii="Calibri" w:hAnsi="Calibri" w:cs="Calibri"/>
          <w:color w:val="auto"/>
        </w:rPr>
      </w:pPr>
      <w:r w:rsidRPr="00F64212">
        <w:rPr>
          <w:rFonts w:ascii="Calibri" w:hAnsi="Calibri" w:cs="Calibri"/>
          <w:b/>
          <w:color w:val="auto"/>
        </w:rPr>
        <w:t xml:space="preserve">Fitch Ratings / RSC Solutions: </w:t>
      </w:r>
      <w:r w:rsidRPr="00F64212">
        <w:rPr>
          <w:rFonts w:ascii="Calibri" w:hAnsi="Calibri" w:cs="Calibri"/>
          <w:bCs/>
          <w:color w:val="auto"/>
        </w:rPr>
        <w:t>Java Developer (contract)</w:t>
      </w:r>
      <w:r w:rsidRPr="00F64212">
        <w:rPr>
          <w:rFonts w:ascii="Calibri" w:hAnsi="Calibri" w:cs="Calibri"/>
          <w:bCs/>
          <w:color w:val="auto"/>
        </w:rPr>
        <w:tab/>
      </w:r>
      <w:r w:rsidRPr="00F64212">
        <w:rPr>
          <w:rFonts w:ascii="Calibri" w:hAnsi="Calibri" w:cs="Calibri"/>
          <w:bCs/>
          <w:color w:val="auto"/>
        </w:rPr>
        <w:tab/>
      </w:r>
      <w:r w:rsidRPr="00F64212">
        <w:rPr>
          <w:rFonts w:ascii="Calibri" w:hAnsi="Calibri" w:cs="Calibri"/>
          <w:bCs/>
          <w:color w:val="auto"/>
        </w:rPr>
        <w:tab/>
        <w:t xml:space="preserve">     </w:t>
      </w:r>
      <w:r w:rsidR="00D35694" w:rsidRPr="00F64212">
        <w:rPr>
          <w:rFonts w:ascii="Calibri" w:hAnsi="Calibri" w:cs="Calibri"/>
          <w:bCs/>
          <w:color w:val="auto"/>
        </w:rPr>
        <w:tab/>
      </w:r>
      <w:r w:rsidR="002637EE" w:rsidRPr="00F64212">
        <w:rPr>
          <w:rFonts w:ascii="Calibri" w:hAnsi="Calibri" w:cs="Calibri"/>
          <w:bCs/>
          <w:color w:val="auto"/>
        </w:rPr>
        <w:t xml:space="preserve">    </w:t>
      </w:r>
      <w:r w:rsidR="002B475C" w:rsidRPr="00F64212">
        <w:rPr>
          <w:rFonts w:ascii="Calibri" w:hAnsi="Calibri" w:cs="Calibri"/>
          <w:b/>
          <w:color w:val="auto"/>
        </w:rPr>
        <w:t>Aug 2013 – Oct 2013</w:t>
      </w:r>
    </w:p>
    <w:p w14:paraId="4BCF96CE" w14:textId="77777777" w:rsidR="002B475C" w:rsidRPr="00F64212" w:rsidRDefault="002B475C" w:rsidP="00F64212">
      <w:pPr>
        <w:numPr>
          <w:ilvl w:val="0"/>
          <w:numId w:val="6"/>
        </w:numPr>
        <w:rPr>
          <w:rFonts w:ascii="Calibri" w:hAnsi="Calibri" w:cs="Calibri"/>
          <w:color w:val="auto"/>
        </w:rPr>
      </w:pPr>
      <w:r w:rsidRPr="00F64212">
        <w:rPr>
          <w:rFonts w:ascii="Calibri" w:hAnsi="Calibri" w:cs="Calibri"/>
          <w:color w:val="auto"/>
        </w:rPr>
        <w:t xml:space="preserve">Contracted for a project involving major enhancement, maintenance, and furthering of one of their largest and most fundamental internal applications, which is used to assist the company’s many financial analysts to utilize its research, financial data, and analytical tools to track, update, and organize the </w:t>
      </w:r>
      <w:r w:rsidR="001E1525" w:rsidRPr="00F64212">
        <w:rPr>
          <w:rFonts w:ascii="Calibri" w:hAnsi="Calibri" w:cs="Calibri"/>
          <w:color w:val="auto"/>
        </w:rPr>
        <w:t>company’s financial information necessary for arriving at decisions</w:t>
      </w:r>
    </w:p>
    <w:p w14:paraId="75D933C0" w14:textId="77777777" w:rsidR="002B475C" w:rsidRPr="00F64212" w:rsidRDefault="002B475C" w:rsidP="00F64212">
      <w:pPr>
        <w:numPr>
          <w:ilvl w:val="0"/>
          <w:numId w:val="6"/>
        </w:numPr>
        <w:rPr>
          <w:rFonts w:ascii="Calibri" w:hAnsi="Calibri" w:cs="Calibri"/>
          <w:color w:val="auto"/>
        </w:rPr>
      </w:pPr>
      <w:r w:rsidRPr="00F64212">
        <w:rPr>
          <w:rFonts w:ascii="Calibri" w:hAnsi="Calibri" w:cs="Calibri"/>
          <w:color w:val="auto"/>
        </w:rPr>
        <w:t>Met business and functional requirements necessary for proper enhancements of the application utilizing SCRUM methodology, on-site discussion and versioning control in a J2EE-environment with a heavy emphasis on the use of the ExtJS framework</w:t>
      </w:r>
    </w:p>
    <w:p w14:paraId="28A34191" w14:textId="77777777" w:rsidR="002B475C" w:rsidRPr="00F64212" w:rsidRDefault="002B475C" w:rsidP="00245A81">
      <w:pPr>
        <w:jc w:val="center"/>
        <w:rPr>
          <w:rFonts w:ascii="Calibri" w:hAnsi="Calibri" w:cs="Calibri"/>
          <w:color w:val="auto"/>
          <w:sz w:val="20"/>
          <w:szCs w:val="20"/>
        </w:rPr>
      </w:pPr>
      <w:r w:rsidRPr="00F64212">
        <w:rPr>
          <w:rFonts w:ascii="Calibri" w:hAnsi="Calibri" w:cs="Calibri"/>
          <w:i/>
          <w:color w:val="auto"/>
          <w:sz w:val="20"/>
          <w:szCs w:val="20"/>
        </w:rPr>
        <w:t>(Relocated from Pittsburgh to Philadelphi</w:t>
      </w:r>
      <w:r w:rsidR="007F616A" w:rsidRPr="00F64212">
        <w:rPr>
          <w:rFonts w:ascii="Calibri" w:hAnsi="Calibri" w:cs="Calibri"/>
          <w:i/>
          <w:color w:val="auto"/>
          <w:sz w:val="20"/>
          <w:szCs w:val="20"/>
        </w:rPr>
        <w:t>a</w:t>
      </w:r>
      <w:r w:rsidRPr="00F64212">
        <w:rPr>
          <w:rFonts w:ascii="Calibri" w:hAnsi="Calibri" w:cs="Calibri"/>
          <w:i/>
          <w:color w:val="auto"/>
          <w:sz w:val="20"/>
          <w:szCs w:val="20"/>
        </w:rPr>
        <w:t>)</w:t>
      </w:r>
    </w:p>
    <w:p w14:paraId="1A17120C" w14:textId="77777777" w:rsidR="002B475C" w:rsidRPr="00F64212" w:rsidRDefault="002B475C">
      <w:pPr>
        <w:rPr>
          <w:rFonts w:ascii="Calibri" w:hAnsi="Calibri" w:cs="Calibri"/>
          <w:b/>
          <w:color w:val="auto"/>
        </w:rPr>
      </w:pPr>
      <w:r w:rsidRPr="00F64212">
        <w:rPr>
          <w:rFonts w:ascii="Calibri" w:hAnsi="Calibri" w:cs="Calibri"/>
          <w:color w:val="auto"/>
        </w:rPr>
        <w:t xml:space="preserve"> </w:t>
      </w:r>
    </w:p>
    <w:p w14:paraId="021C1CF2" w14:textId="77777777" w:rsidR="002B475C" w:rsidRPr="00F64212" w:rsidRDefault="002B475C">
      <w:pPr>
        <w:rPr>
          <w:rFonts w:ascii="Calibri" w:hAnsi="Calibri" w:cs="Calibri"/>
          <w:b/>
          <w:color w:val="auto"/>
        </w:rPr>
      </w:pPr>
      <w:r w:rsidRPr="00F64212">
        <w:rPr>
          <w:rFonts w:ascii="Calibri" w:hAnsi="Calibri" w:cs="Calibri"/>
          <w:b/>
          <w:color w:val="auto"/>
        </w:rPr>
        <w:t xml:space="preserve">Transport </w:t>
      </w:r>
      <w:r w:rsidR="008C2E6E" w:rsidRPr="00F64212">
        <w:rPr>
          <w:rFonts w:ascii="Calibri" w:hAnsi="Calibri" w:cs="Calibri"/>
          <w:b/>
          <w:color w:val="auto"/>
        </w:rPr>
        <w:t>Investments</w:t>
      </w:r>
      <w:r w:rsidR="00D13544" w:rsidRPr="00F64212">
        <w:rPr>
          <w:rFonts w:ascii="Calibri" w:hAnsi="Calibri" w:cs="Calibri"/>
        </w:rPr>
        <w:t xml:space="preserve">: </w:t>
      </w:r>
      <w:r w:rsidR="00D13544" w:rsidRPr="00F64212">
        <w:rPr>
          <w:rFonts w:ascii="Calibri" w:hAnsi="Calibri" w:cs="Calibri"/>
          <w:bCs/>
          <w:color w:val="auto"/>
        </w:rPr>
        <w:t>Web Applications Developer</w:t>
      </w:r>
      <w:r w:rsidRPr="00F64212">
        <w:rPr>
          <w:rFonts w:ascii="Calibri" w:hAnsi="Calibri" w:cs="Calibri"/>
          <w:b/>
          <w:color w:val="auto"/>
        </w:rPr>
        <w:t xml:space="preserve">                   </w:t>
      </w:r>
      <w:r w:rsidR="00D13544" w:rsidRPr="00F64212">
        <w:rPr>
          <w:rFonts w:ascii="Calibri" w:hAnsi="Calibri" w:cs="Calibri"/>
          <w:b/>
          <w:color w:val="auto"/>
        </w:rPr>
        <w:tab/>
      </w:r>
      <w:r w:rsidR="00D13544" w:rsidRPr="00F64212">
        <w:rPr>
          <w:rFonts w:ascii="Calibri" w:hAnsi="Calibri" w:cs="Calibri"/>
          <w:b/>
          <w:color w:val="auto"/>
        </w:rPr>
        <w:tab/>
        <w:t xml:space="preserve">   </w:t>
      </w:r>
      <w:r w:rsidR="00494A0F" w:rsidRPr="00F64212">
        <w:rPr>
          <w:rFonts w:ascii="Calibri" w:hAnsi="Calibri" w:cs="Calibri"/>
          <w:b/>
          <w:color w:val="auto"/>
        </w:rPr>
        <w:tab/>
      </w:r>
      <w:r w:rsidR="00D13544" w:rsidRPr="00F64212">
        <w:rPr>
          <w:rFonts w:ascii="Calibri" w:hAnsi="Calibri" w:cs="Calibri"/>
          <w:b/>
          <w:color w:val="auto"/>
        </w:rPr>
        <w:t xml:space="preserve"> </w:t>
      </w:r>
      <w:r w:rsidRPr="00F64212">
        <w:rPr>
          <w:rFonts w:ascii="Calibri" w:hAnsi="Calibri" w:cs="Calibri"/>
          <w:b/>
          <w:color w:val="auto"/>
        </w:rPr>
        <w:t>Dec 2011 – May 2012</w:t>
      </w:r>
    </w:p>
    <w:p w14:paraId="0B8F2771" w14:textId="77777777" w:rsidR="00984BFA" w:rsidRPr="00984BFA" w:rsidRDefault="00984BFA" w:rsidP="00F64212">
      <w:pPr>
        <w:numPr>
          <w:ilvl w:val="0"/>
          <w:numId w:val="14"/>
        </w:numPr>
        <w:rPr>
          <w:rFonts w:ascii="Calibri" w:hAnsi="Calibri" w:cs="Calibri"/>
          <w:color w:val="auto"/>
        </w:rPr>
      </w:pPr>
      <w:r w:rsidRPr="00984BFA">
        <w:rPr>
          <w:rFonts w:ascii="Calibri" w:hAnsi="Calibri" w:cs="Calibri"/>
          <w:color w:val="auto"/>
        </w:rPr>
        <w:t>Collaborated with a second developer in the transition from a previously built Autonomy-based system handling multiple processes to a more agile ColdFusion-based environment</w:t>
      </w:r>
    </w:p>
    <w:p w14:paraId="0DE8BE06" w14:textId="77777777" w:rsidR="00984BFA" w:rsidRPr="00F64212" w:rsidRDefault="002B475C" w:rsidP="00F64212">
      <w:pPr>
        <w:numPr>
          <w:ilvl w:val="0"/>
          <w:numId w:val="14"/>
        </w:numPr>
        <w:rPr>
          <w:rFonts w:ascii="Calibri" w:hAnsi="Calibri" w:cs="Calibri"/>
          <w:color w:val="auto"/>
        </w:rPr>
      </w:pPr>
      <w:r w:rsidRPr="00F64212">
        <w:rPr>
          <w:rFonts w:ascii="Calibri" w:hAnsi="Calibri" w:cs="Calibri"/>
          <w:color w:val="auto"/>
        </w:rPr>
        <w:t xml:space="preserve">Independently utilized ColdFusion, JavaScript, and SQL Server 2005/2008 technologies and queries in the development of applications to bring the way in which multiple departments operated </w:t>
      </w:r>
      <w:r w:rsidR="00647F58" w:rsidRPr="00F64212">
        <w:rPr>
          <w:rFonts w:ascii="Calibri" w:hAnsi="Calibri" w:cs="Calibri"/>
          <w:color w:val="auto"/>
        </w:rPr>
        <w:t>up to date</w:t>
      </w:r>
      <w:r w:rsidRPr="00F64212">
        <w:rPr>
          <w:rFonts w:ascii="Calibri" w:hAnsi="Calibri" w:cs="Calibri"/>
          <w:color w:val="auto"/>
        </w:rPr>
        <w:t>, streamlining various processes and allowing for quicker, more efficient day-to-day business. Worked alongside these internal customers to help narrow and clarify their needs such that they can be implemented and realized within the development process</w:t>
      </w:r>
    </w:p>
    <w:p w14:paraId="34CE977B" w14:textId="77777777" w:rsidR="00984BFA" w:rsidRPr="00F64212" w:rsidRDefault="00984BFA" w:rsidP="00203EE6">
      <w:pPr>
        <w:ind w:left="360"/>
        <w:rPr>
          <w:rFonts w:ascii="Calibri" w:hAnsi="Calibri" w:cs="Calibri"/>
          <w:b/>
          <w:color w:val="auto"/>
        </w:rPr>
      </w:pPr>
    </w:p>
    <w:p w14:paraId="749613D2" w14:textId="77777777" w:rsidR="002B475C" w:rsidRPr="00F64212" w:rsidRDefault="002B475C" w:rsidP="00984BFA">
      <w:pPr>
        <w:rPr>
          <w:rFonts w:ascii="Calibri" w:hAnsi="Calibri" w:cs="Calibri"/>
          <w:color w:val="auto"/>
        </w:rPr>
      </w:pPr>
      <w:r w:rsidRPr="00F64212">
        <w:rPr>
          <w:rFonts w:ascii="Calibri" w:hAnsi="Calibri" w:cs="Calibri"/>
          <w:b/>
          <w:color w:val="auto"/>
        </w:rPr>
        <w:t xml:space="preserve">Highmark </w:t>
      </w:r>
      <w:r w:rsidR="006151D1" w:rsidRPr="00F64212">
        <w:rPr>
          <w:rFonts w:ascii="Calibri" w:hAnsi="Calibri" w:cs="Calibri"/>
          <w:b/>
          <w:color w:val="auto"/>
        </w:rPr>
        <w:t>B</w:t>
      </w:r>
      <w:r w:rsidR="005E59A7" w:rsidRPr="00F64212">
        <w:rPr>
          <w:rFonts w:ascii="Calibri" w:hAnsi="Calibri" w:cs="Calibri"/>
          <w:b/>
          <w:color w:val="auto"/>
        </w:rPr>
        <w:t xml:space="preserve">lue </w:t>
      </w:r>
      <w:r w:rsidR="006151D1" w:rsidRPr="00F64212">
        <w:rPr>
          <w:rFonts w:ascii="Calibri" w:hAnsi="Calibri" w:cs="Calibri"/>
          <w:b/>
          <w:color w:val="auto"/>
        </w:rPr>
        <w:t>C</w:t>
      </w:r>
      <w:r w:rsidR="005E59A7" w:rsidRPr="00F64212">
        <w:rPr>
          <w:rFonts w:ascii="Calibri" w:hAnsi="Calibri" w:cs="Calibri"/>
          <w:b/>
          <w:color w:val="auto"/>
        </w:rPr>
        <w:t>ross</w:t>
      </w:r>
      <w:r w:rsidR="006151D1" w:rsidRPr="00F64212">
        <w:rPr>
          <w:rFonts w:ascii="Calibri" w:hAnsi="Calibri" w:cs="Calibri"/>
          <w:b/>
          <w:color w:val="auto"/>
        </w:rPr>
        <w:t>/</w:t>
      </w:r>
      <w:r w:rsidR="005E59A7" w:rsidRPr="00F64212">
        <w:rPr>
          <w:rFonts w:ascii="Calibri" w:hAnsi="Calibri" w:cs="Calibri"/>
          <w:b/>
          <w:color w:val="auto"/>
        </w:rPr>
        <w:t xml:space="preserve"> </w:t>
      </w:r>
      <w:r w:rsidR="006151D1" w:rsidRPr="00F64212">
        <w:rPr>
          <w:rFonts w:ascii="Calibri" w:hAnsi="Calibri" w:cs="Calibri"/>
          <w:b/>
          <w:color w:val="auto"/>
        </w:rPr>
        <w:t>B</w:t>
      </w:r>
      <w:r w:rsidR="005E59A7" w:rsidRPr="00F64212">
        <w:rPr>
          <w:rFonts w:ascii="Calibri" w:hAnsi="Calibri" w:cs="Calibri"/>
          <w:b/>
          <w:color w:val="auto"/>
        </w:rPr>
        <w:t xml:space="preserve">lue </w:t>
      </w:r>
      <w:r w:rsidR="006151D1" w:rsidRPr="00F64212">
        <w:rPr>
          <w:rFonts w:ascii="Calibri" w:hAnsi="Calibri" w:cs="Calibri"/>
          <w:b/>
          <w:color w:val="auto"/>
        </w:rPr>
        <w:t>S</w:t>
      </w:r>
      <w:r w:rsidR="005E59A7" w:rsidRPr="00F64212">
        <w:rPr>
          <w:rFonts w:ascii="Calibri" w:hAnsi="Calibri" w:cs="Calibri"/>
          <w:b/>
          <w:color w:val="auto"/>
        </w:rPr>
        <w:t>hield:</w:t>
      </w:r>
      <w:r w:rsidR="000F1275" w:rsidRPr="00F64212">
        <w:rPr>
          <w:rFonts w:ascii="Calibri" w:hAnsi="Calibri" w:cs="Calibri"/>
          <w:b/>
          <w:color w:val="auto"/>
        </w:rPr>
        <w:t xml:space="preserve"> </w:t>
      </w:r>
      <w:r w:rsidR="006151D1" w:rsidRPr="00F64212">
        <w:rPr>
          <w:rFonts w:ascii="Calibri" w:hAnsi="Calibri" w:cs="Calibri"/>
          <w:bCs/>
          <w:color w:val="auto"/>
        </w:rPr>
        <w:t>Customer Service Representative</w:t>
      </w:r>
      <w:r w:rsidR="00CD3848" w:rsidRPr="00F64212">
        <w:rPr>
          <w:rFonts w:ascii="Calibri" w:hAnsi="Calibri" w:cs="Calibri"/>
          <w:b/>
          <w:color w:val="auto"/>
        </w:rPr>
        <w:t xml:space="preserve">          </w:t>
      </w:r>
      <w:r w:rsidR="005E59A7" w:rsidRPr="00F64212">
        <w:rPr>
          <w:rFonts w:ascii="Calibri" w:hAnsi="Calibri" w:cs="Calibri"/>
          <w:b/>
          <w:color w:val="auto"/>
        </w:rPr>
        <w:t xml:space="preserve"> </w:t>
      </w:r>
      <w:r w:rsidR="000F1275" w:rsidRPr="00F64212">
        <w:rPr>
          <w:rFonts w:ascii="Calibri" w:hAnsi="Calibri" w:cs="Calibri"/>
          <w:b/>
          <w:color w:val="auto"/>
        </w:rPr>
        <w:t xml:space="preserve">         </w:t>
      </w:r>
      <w:r w:rsidR="005E59A7" w:rsidRPr="00F64212">
        <w:rPr>
          <w:rFonts w:ascii="Calibri" w:hAnsi="Calibri" w:cs="Calibri"/>
          <w:b/>
          <w:color w:val="auto"/>
        </w:rPr>
        <w:t xml:space="preserve">   </w:t>
      </w:r>
      <w:r w:rsidR="006151D1" w:rsidRPr="00F64212">
        <w:rPr>
          <w:rFonts w:ascii="Calibri" w:hAnsi="Calibri" w:cs="Calibri"/>
          <w:b/>
          <w:color w:val="auto"/>
        </w:rPr>
        <w:t xml:space="preserve"> </w:t>
      </w:r>
      <w:r w:rsidRPr="00F64212">
        <w:rPr>
          <w:rFonts w:ascii="Calibri" w:hAnsi="Calibri" w:cs="Calibri"/>
          <w:b/>
          <w:color w:val="auto"/>
        </w:rPr>
        <w:t>Dec 2010 – Sept 2011</w:t>
      </w:r>
    </w:p>
    <w:p w14:paraId="3C836872" w14:textId="77777777" w:rsidR="002B475C" w:rsidRPr="00F64212" w:rsidRDefault="002B475C" w:rsidP="00F64212">
      <w:pPr>
        <w:numPr>
          <w:ilvl w:val="0"/>
          <w:numId w:val="11"/>
        </w:numPr>
        <w:rPr>
          <w:rFonts w:ascii="Calibri" w:hAnsi="Calibri" w:cs="Calibri"/>
          <w:color w:val="auto"/>
        </w:rPr>
      </w:pPr>
      <w:r w:rsidRPr="00F64212">
        <w:rPr>
          <w:rFonts w:ascii="Calibri" w:hAnsi="Calibri" w:cs="Calibri"/>
          <w:color w:val="auto"/>
        </w:rPr>
        <w:t>Provided exceptional service to COBRA insurance participants by responding to a broad range of inquiries with accurate, reliable information</w:t>
      </w:r>
    </w:p>
    <w:p w14:paraId="184AB71B" w14:textId="77777777" w:rsidR="002B475C" w:rsidRPr="00F64212" w:rsidRDefault="002B475C" w:rsidP="00F64212">
      <w:pPr>
        <w:numPr>
          <w:ilvl w:val="0"/>
          <w:numId w:val="11"/>
        </w:numPr>
        <w:rPr>
          <w:rFonts w:ascii="Calibri" w:hAnsi="Calibri" w:cs="Calibri"/>
          <w:color w:val="auto"/>
        </w:rPr>
      </w:pPr>
      <w:r w:rsidRPr="00F64212">
        <w:rPr>
          <w:rFonts w:ascii="Calibri" w:hAnsi="Calibri" w:cs="Calibri"/>
          <w:color w:val="auto"/>
        </w:rPr>
        <w:t>Cultivated positive customer relations by maintaining a friendly, professional attitude and by addressing any issues or concerns that may arise in an appropriate and timely fashion</w:t>
      </w:r>
    </w:p>
    <w:p w14:paraId="055F4A8C" w14:textId="77777777" w:rsidR="00D96A95" w:rsidRPr="00F64212" w:rsidRDefault="002B475C" w:rsidP="00F64212">
      <w:pPr>
        <w:numPr>
          <w:ilvl w:val="0"/>
          <w:numId w:val="11"/>
        </w:numPr>
        <w:rPr>
          <w:rFonts w:ascii="Calibri" w:hAnsi="Calibri" w:cs="Calibri"/>
          <w:color w:val="auto"/>
        </w:rPr>
      </w:pPr>
      <w:r w:rsidRPr="00F64212">
        <w:rPr>
          <w:rFonts w:ascii="Calibri" w:hAnsi="Calibri" w:cs="Calibri"/>
          <w:color w:val="auto"/>
        </w:rPr>
        <w:t>Escalated all discrepancies in the administration of such benefits to the appropriate party for adjustment or review</w:t>
      </w:r>
    </w:p>
    <w:p w14:paraId="33BB9821" w14:textId="77777777" w:rsidR="001C33FC" w:rsidRPr="00F64212" w:rsidRDefault="001C33FC" w:rsidP="001C33FC">
      <w:pPr>
        <w:rPr>
          <w:rFonts w:ascii="Calibri" w:hAnsi="Calibri" w:cs="Calibri"/>
          <w:color w:val="auto"/>
        </w:rPr>
      </w:pPr>
    </w:p>
    <w:p w14:paraId="3EC7F777" w14:textId="77777777" w:rsidR="00A42A0E" w:rsidRPr="00A42A0E" w:rsidRDefault="00A42A0E" w:rsidP="00A42A0E">
      <w:pPr>
        <w:rPr>
          <w:rFonts w:ascii="Calibri" w:hAnsi="Calibri" w:cs="Calibri"/>
          <w:b/>
          <w:iCs/>
          <w:color w:val="auto"/>
          <w:sz w:val="32"/>
          <w:szCs w:val="32"/>
          <w:u w:val="single"/>
        </w:rPr>
      </w:pPr>
      <w:r w:rsidRPr="00A42A0E">
        <w:rPr>
          <w:rFonts w:ascii="Calibri" w:hAnsi="Calibri" w:cs="Calibri"/>
          <w:b/>
          <w:i/>
          <w:iCs/>
          <w:color w:val="auto"/>
          <w:sz w:val="32"/>
          <w:szCs w:val="32"/>
          <w:u w:val="single"/>
        </w:rPr>
        <w:lastRenderedPageBreak/>
        <w:t xml:space="preserve">Additional </w:t>
      </w:r>
      <w:r w:rsidR="006565D7">
        <w:rPr>
          <w:rFonts w:ascii="Calibri" w:hAnsi="Calibri" w:cs="Calibri"/>
          <w:b/>
          <w:i/>
          <w:iCs/>
          <w:color w:val="auto"/>
          <w:sz w:val="32"/>
          <w:szCs w:val="32"/>
          <w:u w:val="single"/>
        </w:rPr>
        <w:t xml:space="preserve">Customer Service / Hospitality-based </w:t>
      </w:r>
      <w:r w:rsidRPr="00A42A0E">
        <w:rPr>
          <w:rFonts w:ascii="Calibri" w:hAnsi="Calibri" w:cs="Calibri"/>
          <w:b/>
          <w:i/>
          <w:iCs/>
          <w:color w:val="auto"/>
          <w:sz w:val="32"/>
          <w:szCs w:val="32"/>
          <w:u w:val="single"/>
        </w:rPr>
        <w:t>Experience</w:t>
      </w:r>
    </w:p>
    <w:p w14:paraId="186D6307" w14:textId="77777777" w:rsidR="001C33FC" w:rsidRPr="00F64212" w:rsidRDefault="001C33FC" w:rsidP="00790223">
      <w:pPr>
        <w:rPr>
          <w:rFonts w:ascii="Calibri" w:hAnsi="Calibri" w:cs="Calibri"/>
          <w:b/>
          <w:color w:val="auto"/>
        </w:rPr>
      </w:pPr>
      <w:r w:rsidRPr="00F64212">
        <w:rPr>
          <w:rFonts w:ascii="Calibri" w:hAnsi="Calibri" w:cs="Calibri"/>
          <w:b/>
          <w:color w:val="auto"/>
          <w:u w:val="single"/>
        </w:rPr>
        <w:t>Costanzo’s</w:t>
      </w:r>
      <w:r w:rsidR="00790223" w:rsidRPr="00F64212">
        <w:rPr>
          <w:rFonts w:ascii="Calibri" w:hAnsi="Calibri" w:cs="Calibri"/>
          <w:b/>
          <w:color w:val="auto"/>
          <w:u w:val="single"/>
        </w:rPr>
        <w:t xml:space="preserve"> (Pittsburgh):</w:t>
      </w:r>
      <w:r w:rsidR="00790223" w:rsidRPr="00F64212">
        <w:rPr>
          <w:rFonts w:ascii="Calibri" w:hAnsi="Calibri" w:cs="Calibri"/>
          <w:bCs/>
          <w:color w:val="auto"/>
        </w:rPr>
        <w:t xml:space="preserve"> Preparatory Chef &amp; Server</w:t>
      </w:r>
      <w:r w:rsidRPr="00F64212">
        <w:rPr>
          <w:rFonts w:ascii="Calibri" w:hAnsi="Calibri" w:cs="Calibri"/>
          <w:b/>
          <w:color w:val="auto"/>
        </w:rPr>
        <w:tab/>
      </w:r>
      <w:r w:rsidR="00790223" w:rsidRPr="00F64212">
        <w:rPr>
          <w:rFonts w:ascii="Calibri" w:hAnsi="Calibri" w:cs="Calibri"/>
          <w:b/>
          <w:color w:val="auto"/>
        </w:rPr>
        <w:tab/>
      </w:r>
      <w:r w:rsidRPr="00F64212">
        <w:rPr>
          <w:rFonts w:ascii="Calibri" w:hAnsi="Calibri" w:cs="Calibri"/>
          <w:b/>
          <w:color w:val="auto"/>
        </w:rPr>
        <w:t xml:space="preserve">          </w:t>
      </w:r>
      <w:r w:rsidR="00790223" w:rsidRPr="00F64212">
        <w:rPr>
          <w:rFonts w:ascii="Calibri" w:hAnsi="Calibri" w:cs="Calibri"/>
          <w:b/>
          <w:color w:val="auto"/>
        </w:rPr>
        <w:tab/>
      </w:r>
      <w:r w:rsidR="00790223" w:rsidRPr="00F64212">
        <w:rPr>
          <w:rFonts w:ascii="Calibri" w:hAnsi="Calibri" w:cs="Calibri"/>
          <w:b/>
          <w:color w:val="auto"/>
        </w:rPr>
        <w:tab/>
      </w:r>
      <w:r w:rsidR="00790223" w:rsidRPr="00F64212">
        <w:rPr>
          <w:rFonts w:ascii="Calibri" w:hAnsi="Calibri" w:cs="Calibri"/>
          <w:b/>
          <w:color w:val="auto"/>
        </w:rPr>
        <w:tab/>
      </w:r>
      <w:r w:rsidRPr="00F64212">
        <w:rPr>
          <w:rFonts w:ascii="Calibri" w:hAnsi="Calibri" w:cs="Calibri"/>
          <w:b/>
          <w:color w:val="auto"/>
        </w:rPr>
        <w:t>Summer 2009</w:t>
      </w:r>
    </w:p>
    <w:p w14:paraId="377CD25E" w14:textId="77777777" w:rsidR="001C33FC" w:rsidRPr="00F64212" w:rsidRDefault="001C33FC" w:rsidP="00F64212">
      <w:pPr>
        <w:numPr>
          <w:ilvl w:val="0"/>
          <w:numId w:val="12"/>
        </w:numPr>
        <w:rPr>
          <w:rFonts w:ascii="Calibri" w:hAnsi="Calibri" w:cs="Calibri"/>
          <w:color w:val="auto"/>
        </w:rPr>
      </w:pPr>
      <w:r w:rsidRPr="00F64212">
        <w:rPr>
          <w:rFonts w:ascii="Calibri" w:hAnsi="Calibri" w:cs="Calibri"/>
          <w:color w:val="auto"/>
        </w:rPr>
        <w:t>Quickly prepared standard dishes (late afternoon / early evening) for visiting patrons from head cook’s recipes</w:t>
      </w:r>
    </w:p>
    <w:p w14:paraId="4A9F3D49" w14:textId="77777777" w:rsidR="001C33FC" w:rsidRPr="00F64212" w:rsidRDefault="001C33FC" w:rsidP="00F64212">
      <w:pPr>
        <w:numPr>
          <w:ilvl w:val="0"/>
          <w:numId w:val="12"/>
        </w:numPr>
        <w:rPr>
          <w:rFonts w:ascii="Calibri" w:hAnsi="Calibri" w:cs="Calibri"/>
          <w:color w:val="auto"/>
        </w:rPr>
      </w:pPr>
      <w:r w:rsidRPr="00F64212">
        <w:rPr>
          <w:rFonts w:ascii="Calibri" w:hAnsi="Calibri" w:cs="Calibri"/>
          <w:color w:val="auto"/>
        </w:rPr>
        <w:t>Maintained an extremely clean kitchen and helped prepare for the evening crowd by performing a variety of preparatory tasks</w:t>
      </w:r>
    </w:p>
    <w:p w14:paraId="59FEEAE4" w14:textId="77777777" w:rsidR="001C33FC" w:rsidRPr="00F64212" w:rsidRDefault="001C33FC" w:rsidP="001C33FC">
      <w:pPr>
        <w:rPr>
          <w:rFonts w:ascii="Calibri" w:hAnsi="Calibri" w:cs="Calibri"/>
          <w:color w:val="auto"/>
        </w:rPr>
      </w:pPr>
    </w:p>
    <w:p w14:paraId="238610B6" w14:textId="77777777" w:rsidR="001C33FC" w:rsidRPr="00F64212" w:rsidRDefault="001C33FC" w:rsidP="001C33FC">
      <w:pPr>
        <w:rPr>
          <w:rFonts w:ascii="Calibri" w:hAnsi="Calibri" w:cs="Calibri"/>
          <w:b/>
          <w:color w:val="auto"/>
        </w:rPr>
      </w:pPr>
      <w:r w:rsidRPr="00F64212">
        <w:rPr>
          <w:rFonts w:ascii="Calibri" w:hAnsi="Calibri" w:cs="Calibri"/>
          <w:b/>
          <w:color w:val="auto"/>
          <w:u w:val="single"/>
        </w:rPr>
        <w:t xml:space="preserve">Edgeworth </w:t>
      </w:r>
      <w:r w:rsidR="00C60602" w:rsidRPr="00F64212">
        <w:rPr>
          <w:rFonts w:ascii="Calibri" w:hAnsi="Calibri" w:cs="Calibri"/>
          <w:b/>
          <w:color w:val="auto"/>
          <w:u w:val="single"/>
        </w:rPr>
        <w:t>Club (Country Club):</w:t>
      </w:r>
      <w:r w:rsidR="00C60602" w:rsidRPr="00F64212">
        <w:rPr>
          <w:rFonts w:ascii="Calibri" w:hAnsi="Calibri" w:cs="Calibri"/>
          <w:bCs/>
          <w:color w:val="auto"/>
        </w:rPr>
        <w:t xml:space="preserve"> </w:t>
      </w:r>
      <w:r w:rsidR="00C60602" w:rsidRPr="00C60602">
        <w:rPr>
          <w:rFonts w:ascii="Calibri" w:hAnsi="Calibri" w:cs="Calibri"/>
          <w:bCs/>
          <w:color w:val="auto"/>
        </w:rPr>
        <w:t>Server &amp; Preparatory Chef</w:t>
      </w:r>
      <w:r w:rsidRPr="00F64212">
        <w:rPr>
          <w:rFonts w:ascii="Calibri" w:hAnsi="Calibri" w:cs="Calibri"/>
          <w:b/>
          <w:color w:val="auto"/>
        </w:rPr>
        <w:tab/>
      </w:r>
      <w:r w:rsidRPr="00F64212">
        <w:rPr>
          <w:rFonts w:ascii="Calibri" w:hAnsi="Calibri" w:cs="Calibri"/>
          <w:b/>
          <w:color w:val="auto"/>
        </w:rPr>
        <w:tab/>
      </w:r>
      <w:r w:rsidR="00C60602" w:rsidRPr="00F64212">
        <w:rPr>
          <w:rFonts w:ascii="Calibri" w:hAnsi="Calibri" w:cs="Calibri"/>
          <w:b/>
          <w:color w:val="auto"/>
        </w:rPr>
        <w:t xml:space="preserve">        </w:t>
      </w:r>
      <w:r w:rsidRPr="00F64212">
        <w:rPr>
          <w:rFonts w:ascii="Calibri" w:hAnsi="Calibri" w:cs="Calibri"/>
          <w:b/>
          <w:color w:val="auto"/>
        </w:rPr>
        <w:t xml:space="preserve">          Summer 2007 &amp; 2008 </w:t>
      </w:r>
    </w:p>
    <w:p w14:paraId="693BCE76" w14:textId="77777777" w:rsidR="001C33FC" w:rsidRPr="00F64212" w:rsidRDefault="001C33FC" w:rsidP="00F64212">
      <w:pPr>
        <w:numPr>
          <w:ilvl w:val="0"/>
          <w:numId w:val="13"/>
        </w:numPr>
        <w:rPr>
          <w:rFonts w:ascii="Calibri" w:hAnsi="Calibri" w:cs="Calibri"/>
          <w:color w:val="auto"/>
        </w:rPr>
      </w:pPr>
      <w:r w:rsidRPr="00F64212">
        <w:rPr>
          <w:rFonts w:ascii="Calibri" w:hAnsi="Calibri" w:cs="Calibri"/>
          <w:color w:val="auto"/>
        </w:rPr>
        <w:t xml:space="preserve">Passionately cooked desired menu items during all open (pool) hours as well as when the lead cook was absent and during peak hours. </w:t>
      </w:r>
    </w:p>
    <w:p w14:paraId="366C757C" w14:textId="77777777" w:rsidR="001C33FC" w:rsidRPr="00F64212" w:rsidRDefault="001C33FC" w:rsidP="00F64212">
      <w:pPr>
        <w:numPr>
          <w:ilvl w:val="0"/>
          <w:numId w:val="13"/>
        </w:numPr>
        <w:rPr>
          <w:rFonts w:ascii="Calibri" w:hAnsi="Calibri" w:cs="Calibri"/>
          <w:color w:val="auto"/>
        </w:rPr>
      </w:pPr>
      <w:r w:rsidRPr="00F64212">
        <w:rPr>
          <w:rFonts w:ascii="Calibri" w:hAnsi="Calibri" w:cs="Calibri"/>
          <w:color w:val="auto"/>
        </w:rPr>
        <w:t>Kept pool patrons satisfied by providing quick and hospitable service and proactively ensuring that all needs were met</w:t>
      </w:r>
    </w:p>
    <w:p w14:paraId="79E3F01C" w14:textId="77777777" w:rsidR="001C33FC" w:rsidRPr="00F64212" w:rsidRDefault="001C33FC" w:rsidP="00F64212">
      <w:pPr>
        <w:numPr>
          <w:ilvl w:val="0"/>
          <w:numId w:val="13"/>
        </w:numPr>
        <w:rPr>
          <w:rFonts w:ascii="Calibri" w:hAnsi="Calibri" w:cs="Calibri"/>
          <w:color w:val="auto"/>
        </w:rPr>
      </w:pPr>
      <w:r w:rsidRPr="00F64212">
        <w:rPr>
          <w:rFonts w:ascii="Calibri" w:hAnsi="Calibri" w:cs="Calibri"/>
          <w:color w:val="auto"/>
        </w:rPr>
        <w:t>Maintained the kitchen as well as pool deck area by routinely cleaning, performing basic maintenance, and removing trash</w:t>
      </w:r>
    </w:p>
    <w:p w14:paraId="387F48C0" w14:textId="77777777" w:rsidR="001C33FC" w:rsidRPr="00F64212" w:rsidRDefault="001C33FC" w:rsidP="001C33FC">
      <w:pPr>
        <w:rPr>
          <w:rFonts w:ascii="Calibri" w:hAnsi="Calibri" w:cs="Calibri"/>
          <w:color w:val="auto"/>
        </w:rPr>
      </w:pPr>
    </w:p>
    <w:p w14:paraId="0616BADB" w14:textId="77777777" w:rsidR="00C139EB" w:rsidRPr="00F64212" w:rsidRDefault="001C33FC" w:rsidP="00C139EB">
      <w:pPr>
        <w:numPr>
          <w:ilvl w:val="2"/>
          <w:numId w:val="1"/>
        </w:numPr>
        <w:rPr>
          <w:rFonts w:ascii="Calibri" w:hAnsi="Calibri" w:cs="Calibri"/>
          <w:b/>
          <w:color w:val="auto"/>
        </w:rPr>
      </w:pPr>
      <w:r w:rsidRPr="00F64212">
        <w:rPr>
          <w:rFonts w:ascii="Calibri" w:hAnsi="Calibri" w:cs="Calibri"/>
          <w:b/>
          <w:color w:val="auto"/>
          <w:u w:val="single"/>
        </w:rPr>
        <w:t>Sewickley Café</w:t>
      </w:r>
      <w:r w:rsidR="00C139EB" w:rsidRPr="00F64212">
        <w:rPr>
          <w:rFonts w:ascii="Calibri" w:hAnsi="Calibri" w:cs="Calibri"/>
          <w:b/>
          <w:color w:val="auto"/>
          <w:u w:val="single"/>
        </w:rPr>
        <w:t>:</w:t>
      </w:r>
      <w:r w:rsidR="00C139EB" w:rsidRPr="00F64212">
        <w:rPr>
          <w:rFonts w:ascii="Calibri" w:hAnsi="Calibri" w:cs="Calibri"/>
          <w:b/>
          <w:color w:val="auto"/>
        </w:rPr>
        <w:t xml:space="preserve"> </w:t>
      </w:r>
      <w:r w:rsidR="00C139EB" w:rsidRPr="00F64212">
        <w:rPr>
          <w:rFonts w:ascii="Calibri" w:hAnsi="Calibri" w:cs="Calibri"/>
          <w:bCs/>
          <w:color w:val="auto"/>
        </w:rPr>
        <w:t>Prep Che</w:t>
      </w:r>
      <w:r w:rsidR="00AD49B7" w:rsidRPr="00F64212">
        <w:rPr>
          <w:rFonts w:ascii="Calibri" w:hAnsi="Calibri" w:cs="Calibri"/>
          <w:bCs/>
          <w:color w:val="auto"/>
        </w:rPr>
        <w:t>f</w:t>
      </w:r>
      <w:r w:rsidR="00AD49B7" w:rsidRPr="00F64212">
        <w:rPr>
          <w:rFonts w:ascii="Calibri" w:hAnsi="Calibri" w:cs="Calibri"/>
          <w:bCs/>
          <w:color w:val="auto"/>
        </w:rPr>
        <w:tab/>
      </w:r>
      <w:r w:rsidR="00AD49B7" w:rsidRPr="00F64212">
        <w:rPr>
          <w:rFonts w:ascii="Calibri" w:hAnsi="Calibri" w:cs="Calibri"/>
          <w:bCs/>
          <w:color w:val="auto"/>
        </w:rPr>
        <w:tab/>
      </w:r>
      <w:r w:rsidR="00EE0468" w:rsidRPr="00F64212">
        <w:rPr>
          <w:rFonts w:ascii="Calibri" w:hAnsi="Calibri" w:cs="Calibri"/>
          <w:bCs/>
          <w:color w:val="auto"/>
        </w:rPr>
        <w:tab/>
      </w:r>
      <w:r w:rsidR="00EE0468" w:rsidRPr="00F64212">
        <w:rPr>
          <w:rFonts w:ascii="Calibri" w:hAnsi="Calibri" w:cs="Calibri"/>
          <w:bCs/>
          <w:color w:val="auto"/>
        </w:rPr>
        <w:tab/>
      </w:r>
      <w:r w:rsidR="00EE0468" w:rsidRPr="00F64212">
        <w:rPr>
          <w:rFonts w:ascii="Calibri" w:hAnsi="Calibri" w:cs="Calibri"/>
          <w:bCs/>
          <w:color w:val="auto"/>
        </w:rPr>
        <w:tab/>
      </w:r>
      <w:r w:rsidR="00EE0468" w:rsidRPr="00F64212">
        <w:rPr>
          <w:rFonts w:ascii="Calibri" w:hAnsi="Calibri" w:cs="Calibri"/>
          <w:bCs/>
          <w:color w:val="auto"/>
        </w:rPr>
        <w:tab/>
      </w:r>
      <w:r w:rsidR="00EE0468" w:rsidRPr="00F64212">
        <w:rPr>
          <w:rFonts w:ascii="Calibri" w:hAnsi="Calibri" w:cs="Calibri"/>
          <w:bCs/>
          <w:color w:val="auto"/>
        </w:rPr>
        <w:tab/>
        <w:t xml:space="preserve">   </w:t>
      </w:r>
      <w:r w:rsidR="00C139EB" w:rsidRPr="00F64212">
        <w:rPr>
          <w:rFonts w:ascii="Calibri" w:hAnsi="Calibri" w:cs="Calibri"/>
          <w:b/>
          <w:color w:val="auto"/>
        </w:rPr>
        <w:t>S</w:t>
      </w:r>
      <w:r w:rsidRPr="00F64212">
        <w:rPr>
          <w:rFonts w:ascii="Calibri" w:hAnsi="Calibri" w:cs="Calibri"/>
          <w:b/>
          <w:color w:val="auto"/>
        </w:rPr>
        <w:t xml:space="preserve">ummer 2003 &amp; 2004 </w:t>
      </w:r>
    </w:p>
    <w:p w14:paraId="310B1384" w14:textId="77777777" w:rsidR="00D71D64" w:rsidRPr="00F64212" w:rsidRDefault="001C33FC" w:rsidP="00F64212">
      <w:pPr>
        <w:numPr>
          <w:ilvl w:val="0"/>
          <w:numId w:val="9"/>
        </w:numPr>
        <w:rPr>
          <w:rFonts w:ascii="Calibri" w:hAnsi="Calibri" w:cs="Calibri"/>
          <w:b/>
          <w:color w:val="auto"/>
        </w:rPr>
      </w:pPr>
      <w:r w:rsidRPr="00F64212">
        <w:rPr>
          <w:rFonts w:ascii="Calibri" w:hAnsi="Calibri" w:cs="Calibri"/>
          <w:color w:val="auto"/>
        </w:rPr>
        <w:t>Quickly and safely prepared salads, baked goods, fryer items, chicken (and more), routinely conducting inventory checks to ensure the head chef is always fully stocked and that order times were kept to a minimum</w:t>
      </w:r>
    </w:p>
    <w:p w14:paraId="10F86C06" w14:textId="77777777" w:rsidR="001C33FC" w:rsidRPr="00F64212" w:rsidRDefault="001C33FC" w:rsidP="00F64212">
      <w:pPr>
        <w:numPr>
          <w:ilvl w:val="0"/>
          <w:numId w:val="9"/>
        </w:numPr>
        <w:rPr>
          <w:rFonts w:ascii="Calibri" w:hAnsi="Calibri" w:cs="Calibri"/>
          <w:b/>
          <w:color w:val="auto"/>
        </w:rPr>
      </w:pPr>
      <w:r w:rsidRPr="00F64212">
        <w:rPr>
          <w:rFonts w:ascii="Calibri" w:hAnsi="Calibri" w:cs="Calibri"/>
          <w:color w:val="auto"/>
        </w:rPr>
        <w:t xml:space="preserve">Expertly maintained the kitchen and storage areas to exceed industry standards and always ensure the safety of our patrons. </w:t>
      </w:r>
    </w:p>
    <w:sectPr w:rsidR="001C33FC" w:rsidRPr="00F64212">
      <w:pgSz w:w="12240" w:h="15840"/>
      <w:pgMar w:top="1440" w:right="1440" w:bottom="1440" w:left="1440" w:header="720" w:footer="720" w:gutter="0"/>
      <w:cols w:space="720"/>
      <w:docGrid w:linePitch="600" w:charSpace="368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fornian FB">
    <w:panose1 w:val="0207040306080B03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Yu Gothic"/>
    <w:charset w:val="80"/>
    <w:family w:val="auto"/>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Prestige Elite Std">
    <w:panose1 w:val="020604090202060203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Vivaldi">
    <w:panose1 w:val="030206020505060908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FAF2BD1C"/>
    <w:name w:val="WW8Num2"/>
    <w:lvl w:ilvl="0">
      <w:start w:val="1"/>
      <w:numFmt w:val="bullet"/>
      <w:lvlText w:val="§"/>
      <w:lvlJc w:val="left"/>
      <w:pPr>
        <w:tabs>
          <w:tab w:val="num" w:pos="0"/>
        </w:tabs>
        <w:ind w:left="576" w:hanging="576"/>
      </w:pPr>
      <w:rPr>
        <w:rFonts w:ascii="Californian FB" w:hAnsi="Californian FB" w:hint="default"/>
        <w:color w:val="000000"/>
        <w:sz w:val="28"/>
        <w:szCs w:val="28"/>
        <w:u w:val="none"/>
      </w:rPr>
    </w:lvl>
    <w:lvl w:ilvl="1">
      <w:start w:val="1"/>
      <w:numFmt w:val="bullet"/>
      <w:lvlText w:val=""/>
      <w:lvlJc w:val="left"/>
      <w:pPr>
        <w:tabs>
          <w:tab w:val="num" w:pos="0"/>
        </w:tabs>
        <w:ind w:left="1440" w:firstLine="1080"/>
      </w:pPr>
      <w:rPr>
        <w:rFonts w:ascii="Wingdings 2" w:hAnsi="Wingdings 2" w:cs="Wingdings 2" w:hint="default"/>
        <w:u w:val="none"/>
      </w:rPr>
    </w:lvl>
    <w:lvl w:ilvl="2">
      <w:start w:val="1"/>
      <w:numFmt w:val="bullet"/>
      <w:lvlText w:val="■"/>
      <w:lvlJc w:val="left"/>
      <w:pPr>
        <w:tabs>
          <w:tab w:val="num" w:pos="0"/>
        </w:tabs>
        <w:ind w:left="2160" w:firstLine="1800"/>
      </w:pPr>
      <w:rPr>
        <w:rFonts w:ascii="OpenSymbol" w:hAnsi="OpenSymbol" w:cs="OpenSymbol" w:hint="default"/>
        <w:u w:val="none"/>
      </w:rPr>
    </w:lvl>
    <w:lvl w:ilvl="3">
      <w:start w:val="1"/>
      <w:numFmt w:val="bullet"/>
      <w:lvlText w:val=""/>
      <w:lvlJc w:val="left"/>
      <w:pPr>
        <w:tabs>
          <w:tab w:val="num" w:pos="0"/>
        </w:tabs>
        <w:ind w:left="2880" w:firstLine="2520"/>
      </w:pPr>
      <w:rPr>
        <w:rFonts w:ascii="Wingdings" w:hAnsi="Wingdings" w:cs="Wingdings" w:hint="default"/>
        <w:color w:val="000000"/>
        <w:u w:val="none"/>
      </w:rPr>
    </w:lvl>
    <w:lvl w:ilvl="4">
      <w:start w:val="1"/>
      <w:numFmt w:val="bullet"/>
      <w:lvlText w:val=""/>
      <w:lvlJc w:val="left"/>
      <w:pPr>
        <w:tabs>
          <w:tab w:val="num" w:pos="0"/>
        </w:tabs>
        <w:ind w:left="3600" w:firstLine="3240"/>
      </w:pPr>
      <w:rPr>
        <w:rFonts w:ascii="Wingdings 2" w:hAnsi="Wingdings 2" w:cs="Wingdings 2" w:hint="default"/>
        <w:u w:val="none"/>
      </w:rPr>
    </w:lvl>
    <w:lvl w:ilvl="5">
      <w:start w:val="1"/>
      <w:numFmt w:val="bullet"/>
      <w:lvlText w:val="■"/>
      <w:lvlJc w:val="left"/>
      <w:pPr>
        <w:tabs>
          <w:tab w:val="num" w:pos="0"/>
        </w:tabs>
        <w:ind w:left="4320" w:firstLine="3960"/>
      </w:pPr>
      <w:rPr>
        <w:rFonts w:ascii="OpenSymbol" w:hAnsi="OpenSymbol" w:cs="OpenSymbol" w:hint="default"/>
        <w:u w:val="none"/>
      </w:rPr>
    </w:lvl>
    <w:lvl w:ilvl="6">
      <w:start w:val="1"/>
      <w:numFmt w:val="bullet"/>
      <w:lvlText w:val=""/>
      <w:lvlJc w:val="left"/>
      <w:pPr>
        <w:tabs>
          <w:tab w:val="num" w:pos="0"/>
        </w:tabs>
        <w:ind w:left="5040" w:firstLine="4680"/>
      </w:pPr>
      <w:rPr>
        <w:rFonts w:ascii="Wingdings" w:hAnsi="Wingdings" w:cs="Wingdings" w:hint="default"/>
        <w:color w:val="000000"/>
        <w:u w:val="none"/>
      </w:rPr>
    </w:lvl>
    <w:lvl w:ilvl="7">
      <w:start w:val="1"/>
      <w:numFmt w:val="bullet"/>
      <w:lvlText w:val=""/>
      <w:lvlJc w:val="left"/>
      <w:pPr>
        <w:tabs>
          <w:tab w:val="num" w:pos="0"/>
        </w:tabs>
        <w:ind w:left="5760" w:firstLine="5400"/>
      </w:pPr>
      <w:rPr>
        <w:rFonts w:ascii="Wingdings 2" w:hAnsi="Wingdings 2" w:cs="Wingdings 2" w:hint="default"/>
        <w:u w:val="none"/>
      </w:rPr>
    </w:lvl>
    <w:lvl w:ilvl="8">
      <w:start w:val="1"/>
      <w:numFmt w:val="bullet"/>
      <w:lvlText w:val="■"/>
      <w:lvlJc w:val="left"/>
      <w:pPr>
        <w:tabs>
          <w:tab w:val="num" w:pos="0"/>
        </w:tabs>
        <w:ind w:left="6480" w:firstLine="6120"/>
      </w:pPr>
      <w:rPr>
        <w:rFonts w:ascii="OpenSymbol" w:hAnsi="OpenSymbol" w:cs="OpenSymbol" w:hint="default"/>
        <w:u w:val="none"/>
      </w:rPr>
    </w:lvl>
  </w:abstractNum>
  <w:abstractNum w:abstractNumId="2" w15:restartNumberingAfterBreak="0">
    <w:nsid w:val="00000003"/>
    <w:multiLevelType w:val="multilevel"/>
    <w:tmpl w:val="00000003"/>
    <w:name w:val="WW8Num3"/>
    <w:lvl w:ilvl="0">
      <w:start w:val="1"/>
      <w:numFmt w:val="bullet"/>
      <w:lvlText w:val=""/>
      <w:lvlJc w:val="left"/>
      <w:pPr>
        <w:tabs>
          <w:tab w:val="num" w:pos="0"/>
        </w:tabs>
        <w:ind w:left="720" w:firstLine="360"/>
      </w:pPr>
      <w:rPr>
        <w:rFonts w:ascii="Wingdings" w:hAnsi="Wingdings" w:cs="Wingdings"/>
        <w:u w:val="none"/>
      </w:rPr>
    </w:lvl>
    <w:lvl w:ilvl="1">
      <w:start w:val="1"/>
      <w:numFmt w:val="bullet"/>
      <w:lvlText w:val=""/>
      <w:lvlJc w:val="left"/>
      <w:pPr>
        <w:tabs>
          <w:tab w:val="num" w:pos="0"/>
        </w:tabs>
        <w:ind w:left="1440" w:firstLine="1080"/>
      </w:pPr>
      <w:rPr>
        <w:rFonts w:ascii="Wingdings 2" w:hAnsi="Wingdings 2" w:cs="Wingdings 2"/>
        <w:u w:val="none"/>
      </w:rPr>
    </w:lvl>
    <w:lvl w:ilvl="2">
      <w:start w:val="1"/>
      <w:numFmt w:val="bullet"/>
      <w:lvlText w:val="■"/>
      <w:lvlJc w:val="left"/>
      <w:pPr>
        <w:tabs>
          <w:tab w:val="num" w:pos="0"/>
        </w:tabs>
        <w:ind w:left="2160" w:firstLine="1800"/>
      </w:pPr>
      <w:rPr>
        <w:rFonts w:ascii="OpenSymbol" w:hAnsi="OpenSymbol" w:cs="OpenSymbol"/>
        <w:u w:val="none"/>
      </w:rPr>
    </w:lvl>
    <w:lvl w:ilvl="3">
      <w:start w:val="1"/>
      <w:numFmt w:val="bullet"/>
      <w:lvlText w:val=""/>
      <w:lvlJc w:val="left"/>
      <w:pPr>
        <w:tabs>
          <w:tab w:val="num" w:pos="0"/>
        </w:tabs>
        <w:ind w:left="2880" w:firstLine="2520"/>
      </w:pPr>
      <w:rPr>
        <w:rFonts w:ascii="Wingdings" w:hAnsi="Wingdings" w:cs="Wingdings"/>
        <w:u w:val="none"/>
      </w:rPr>
    </w:lvl>
    <w:lvl w:ilvl="4">
      <w:start w:val="1"/>
      <w:numFmt w:val="bullet"/>
      <w:lvlText w:val=""/>
      <w:lvlJc w:val="left"/>
      <w:pPr>
        <w:tabs>
          <w:tab w:val="num" w:pos="0"/>
        </w:tabs>
        <w:ind w:left="3600" w:firstLine="3240"/>
      </w:pPr>
      <w:rPr>
        <w:rFonts w:ascii="Wingdings 2" w:hAnsi="Wingdings 2" w:cs="Wingdings 2"/>
        <w:u w:val="none"/>
      </w:rPr>
    </w:lvl>
    <w:lvl w:ilvl="5">
      <w:start w:val="1"/>
      <w:numFmt w:val="bullet"/>
      <w:lvlText w:val="■"/>
      <w:lvlJc w:val="left"/>
      <w:pPr>
        <w:tabs>
          <w:tab w:val="num" w:pos="0"/>
        </w:tabs>
        <w:ind w:left="4320" w:firstLine="3960"/>
      </w:pPr>
      <w:rPr>
        <w:rFonts w:ascii="OpenSymbol" w:hAnsi="OpenSymbol" w:cs="OpenSymbol"/>
        <w:u w:val="none"/>
      </w:rPr>
    </w:lvl>
    <w:lvl w:ilvl="6">
      <w:start w:val="1"/>
      <w:numFmt w:val="bullet"/>
      <w:lvlText w:val=""/>
      <w:lvlJc w:val="left"/>
      <w:pPr>
        <w:tabs>
          <w:tab w:val="num" w:pos="0"/>
        </w:tabs>
        <w:ind w:left="5040" w:firstLine="4680"/>
      </w:pPr>
      <w:rPr>
        <w:rFonts w:ascii="Wingdings" w:hAnsi="Wingdings" w:cs="Wingdings"/>
        <w:u w:val="none"/>
      </w:rPr>
    </w:lvl>
    <w:lvl w:ilvl="7">
      <w:start w:val="1"/>
      <w:numFmt w:val="bullet"/>
      <w:lvlText w:val=""/>
      <w:lvlJc w:val="left"/>
      <w:pPr>
        <w:tabs>
          <w:tab w:val="num" w:pos="0"/>
        </w:tabs>
        <w:ind w:left="5760" w:firstLine="5400"/>
      </w:pPr>
      <w:rPr>
        <w:rFonts w:ascii="Wingdings 2" w:hAnsi="Wingdings 2" w:cs="Wingdings 2"/>
        <w:u w:val="none"/>
      </w:rPr>
    </w:lvl>
    <w:lvl w:ilvl="8">
      <w:start w:val="1"/>
      <w:numFmt w:val="bullet"/>
      <w:lvlText w:val="■"/>
      <w:lvlJc w:val="left"/>
      <w:pPr>
        <w:tabs>
          <w:tab w:val="num" w:pos="0"/>
        </w:tabs>
        <w:ind w:left="6480" w:firstLine="6120"/>
      </w:pPr>
      <w:rPr>
        <w:rFonts w:ascii="OpenSymbol" w:hAnsi="OpenSymbol" w:cs="OpenSymbol"/>
        <w:u w:val="none"/>
      </w:rPr>
    </w:lvl>
  </w:abstractNum>
  <w:abstractNum w:abstractNumId="3" w15:restartNumberingAfterBreak="0">
    <w:nsid w:val="00000004"/>
    <w:multiLevelType w:val="multilevel"/>
    <w:tmpl w:val="00000004"/>
    <w:name w:val="WW8Num4"/>
    <w:lvl w:ilvl="0">
      <w:start w:val="1"/>
      <w:numFmt w:val="bullet"/>
      <w:lvlText w:val=""/>
      <w:lvlJc w:val="left"/>
      <w:pPr>
        <w:tabs>
          <w:tab w:val="num" w:pos="0"/>
        </w:tabs>
        <w:ind w:left="720" w:firstLine="360"/>
      </w:pPr>
      <w:rPr>
        <w:rFonts w:ascii="Wingdings" w:hAnsi="Wingdings" w:cs="Wingdings"/>
        <w:u w:val="none"/>
      </w:rPr>
    </w:lvl>
    <w:lvl w:ilvl="1">
      <w:start w:val="1"/>
      <w:numFmt w:val="bullet"/>
      <w:lvlText w:val=""/>
      <w:lvlJc w:val="left"/>
      <w:pPr>
        <w:tabs>
          <w:tab w:val="num" w:pos="0"/>
        </w:tabs>
        <w:ind w:left="1440" w:firstLine="1080"/>
      </w:pPr>
      <w:rPr>
        <w:rFonts w:ascii="Wingdings 2" w:hAnsi="Wingdings 2" w:cs="Wingdings 2"/>
        <w:u w:val="none"/>
      </w:rPr>
    </w:lvl>
    <w:lvl w:ilvl="2">
      <w:start w:val="1"/>
      <w:numFmt w:val="bullet"/>
      <w:lvlText w:val="■"/>
      <w:lvlJc w:val="left"/>
      <w:pPr>
        <w:tabs>
          <w:tab w:val="num" w:pos="0"/>
        </w:tabs>
        <w:ind w:left="2160" w:firstLine="1800"/>
      </w:pPr>
      <w:rPr>
        <w:rFonts w:ascii="OpenSymbol" w:hAnsi="OpenSymbol" w:cs="OpenSymbol"/>
        <w:u w:val="none"/>
      </w:rPr>
    </w:lvl>
    <w:lvl w:ilvl="3">
      <w:start w:val="1"/>
      <w:numFmt w:val="bullet"/>
      <w:lvlText w:val=""/>
      <w:lvlJc w:val="left"/>
      <w:pPr>
        <w:tabs>
          <w:tab w:val="num" w:pos="0"/>
        </w:tabs>
        <w:ind w:left="2880" w:firstLine="2520"/>
      </w:pPr>
      <w:rPr>
        <w:rFonts w:ascii="Wingdings" w:hAnsi="Wingdings" w:cs="Wingdings"/>
        <w:u w:val="none"/>
      </w:rPr>
    </w:lvl>
    <w:lvl w:ilvl="4">
      <w:start w:val="1"/>
      <w:numFmt w:val="bullet"/>
      <w:lvlText w:val=""/>
      <w:lvlJc w:val="left"/>
      <w:pPr>
        <w:tabs>
          <w:tab w:val="num" w:pos="0"/>
        </w:tabs>
        <w:ind w:left="3600" w:firstLine="3240"/>
      </w:pPr>
      <w:rPr>
        <w:rFonts w:ascii="Wingdings 2" w:hAnsi="Wingdings 2" w:cs="Wingdings 2"/>
        <w:u w:val="none"/>
      </w:rPr>
    </w:lvl>
    <w:lvl w:ilvl="5">
      <w:start w:val="1"/>
      <w:numFmt w:val="bullet"/>
      <w:lvlText w:val="■"/>
      <w:lvlJc w:val="left"/>
      <w:pPr>
        <w:tabs>
          <w:tab w:val="num" w:pos="0"/>
        </w:tabs>
        <w:ind w:left="4320" w:firstLine="3960"/>
      </w:pPr>
      <w:rPr>
        <w:rFonts w:ascii="OpenSymbol" w:hAnsi="OpenSymbol" w:cs="OpenSymbol"/>
        <w:u w:val="none"/>
      </w:rPr>
    </w:lvl>
    <w:lvl w:ilvl="6">
      <w:start w:val="1"/>
      <w:numFmt w:val="bullet"/>
      <w:lvlText w:val=""/>
      <w:lvlJc w:val="left"/>
      <w:pPr>
        <w:tabs>
          <w:tab w:val="num" w:pos="0"/>
        </w:tabs>
        <w:ind w:left="5040" w:firstLine="4680"/>
      </w:pPr>
      <w:rPr>
        <w:rFonts w:ascii="Wingdings" w:hAnsi="Wingdings" w:cs="Wingdings"/>
        <w:u w:val="none"/>
      </w:rPr>
    </w:lvl>
    <w:lvl w:ilvl="7">
      <w:start w:val="1"/>
      <w:numFmt w:val="bullet"/>
      <w:lvlText w:val=""/>
      <w:lvlJc w:val="left"/>
      <w:pPr>
        <w:tabs>
          <w:tab w:val="num" w:pos="0"/>
        </w:tabs>
        <w:ind w:left="5760" w:firstLine="5400"/>
      </w:pPr>
      <w:rPr>
        <w:rFonts w:ascii="Wingdings 2" w:hAnsi="Wingdings 2" w:cs="Wingdings 2"/>
        <w:u w:val="none"/>
      </w:rPr>
    </w:lvl>
    <w:lvl w:ilvl="8">
      <w:start w:val="1"/>
      <w:numFmt w:val="bullet"/>
      <w:lvlText w:val="■"/>
      <w:lvlJc w:val="left"/>
      <w:pPr>
        <w:tabs>
          <w:tab w:val="num" w:pos="0"/>
        </w:tabs>
        <w:ind w:left="6480" w:firstLine="6120"/>
      </w:pPr>
      <w:rPr>
        <w:rFonts w:ascii="OpenSymbol" w:hAnsi="OpenSymbol" w:cs="OpenSymbol"/>
        <w:u w:val="none"/>
      </w:rPr>
    </w:lvl>
  </w:abstractNum>
  <w:abstractNum w:abstractNumId="4" w15:restartNumberingAfterBreak="0">
    <w:nsid w:val="00000005"/>
    <w:multiLevelType w:val="multilevel"/>
    <w:tmpl w:val="00000005"/>
    <w:name w:val="WW8Num5"/>
    <w:lvl w:ilvl="0">
      <w:start w:val="1"/>
      <w:numFmt w:val="bullet"/>
      <w:lvlText w:val=""/>
      <w:lvlJc w:val="left"/>
      <w:pPr>
        <w:tabs>
          <w:tab w:val="num" w:pos="0"/>
        </w:tabs>
        <w:ind w:left="720" w:firstLine="360"/>
      </w:pPr>
      <w:rPr>
        <w:rFonts w:ascii="Wingdings" w:hAnsi="Wingdings" w:cs="Wingdings"/>
        <w:u w:val="none"/>
      </w:rPr>
    </w:lvl>
    <w:lvl w:ilvl="1">
      <w:start w:val="1"/>
      <w:numFmt w:val="bullet"/>
      <w:lvlText w:val=""/>
      <w:lvlJc w:val="left"/>
      <w:pPr>
        <w:tabs>
          <w:tab w:val="num" w:pos="0"/>
        </w:tabs>
        <w:ind w:left="1440" w:firstLine="1080"/>
      </w:pPr>
      <w:rPr>
        <w:rFonts w:ascii="Wingdings 2" w:hAnsi="Wingdings 2" w:cs="Wingdings 2"/>
        <w:u w:val="none"/>
      </w:rPr>
    </w:lvl>
    <w:lvl w:ilvl="2">
      <w:start w:val="1"/>
      <w:numFmt w:val="bullet"/>
      <w:lvlText w:val="■"/>
      <w:lvlJc w:val="left"/>
      <w:pPr>
        <w:tabs>
          <w:tab w:val="num" w:pos="0"/>
        </w:tabs>
        <w:ind w:left="2160" w:firstLine="1800"/>
      </w:pPr>
      <w:rPr>
        <w:rFonts w:ascii="OpenSymbol" w:hAnsi="OpenSymbol" w:cs="OpenSymbol"/>
        <w:u w:val="none"/>
      </w:rPr>
    </w:lvl>
    <w:lvl w:ilvl="3">
      <w:start w:val="1"/>
      <w:numFmt w:val="bullet"/>
      <w:lvlText w:val=""/>
      <w:lvlJc w:val="left"/>
      <w:pPr>
        <w:tabs>
          <w:tab w:val="num" w:pos="0"/>
        </w:tabs>
        <w:ind w:left="2880" w:firstLine="2520"/>
      </w:pPr>
      <w:rPr>
        <w:rFonts w:ascii="Wingdings" w:hAnsi="Wingdings" w:cs="Wingdings"/>
        <w:u w:val="none"/>
      </w:rPr>
    </w:lvl>
    <w:lvl w:ilvl="4">
      <w:start w:val="1"/>
      <w:numFmt w:val="bullet"/>
      <w:lvlText w:val=""/>
      <w:lvlJc w:val="left"/>
      <w:pPr>
        <w:tabs>
          <w:tab w:val="num" w:pos="0"/>
        </w:tabs>
        <w:ind w:left="3600" w:firstLine="3240"/>
      </w:pPr>
      <w:rPr>
        <w:rFonts w:ascii="Wingdings 2" w:hAnsi="Wingdings 2" w:cs="Wingdings 2"/>
        <w:u w:val="none"/>
      </w:rPr>
    </w:lvl>
    <w:lvl w:ilvl="5">
      <w:start w:val="1"/>
      <w:numFmt w:val="bullet"/>
      <w:lvlText w:val="■"/>
      <w:lvlJc w:val="left"/>
      <w:pPr>
        <w:tabs>
          <w:tab w:val="num" w:pos="0"/>
        </w:tabs>
        <w:ind w:left="4320" w:firstLine="3960"/>
      </w:pPr>
      <w:rPr>
        <w:rFonts w:ascii="OpenSymbol" w:hAnsi="OpenSymbol" w:cs="OpenSymbol"/>
        <w:u w:val="none"/>
      </w:rPr>
    </w:lvl>
    <w:lvl w:ilvl="6">
      <w:start w:val="1"/>
      <w:numFmt w:val="bullet"/>
      <w:lvlText w:val=""/>
      <w:lvlJc w:val="left"/>
      <w:pPr>
        <w:tabs>
          <w:tab w:val="num" w:pos="0"/>
        </w:tabs>
        <w:ind w:left="5040" w:firstLine="4680"/>
      </w:pPr>
      <w:rPr>
        <w:rFonts w:ascii="Wingdings" w:hAnsi="Wingdings" w:cs="Wingdings"/>
        <w:u w:val="none"/>
      </w:rPr>
    </w:lvl>
    <w:lvl w:ilvl="7">
      <w:start w:val="1"/>
      <w:numFmt w:val="bullet"/>
      <w:lvlText w:val=""/>
      <w:lvlJc w:val="left"/>
      <w:pPr>
        <w:tabs>
          <w:tab w:val="num" w:pos="0"/>
        </w:tabs>
        <w:ind w:left="5760" w:firstLine="5400"/>
      </w:pPr>
      <w:rPr>
        <w:rFonts w:ascii="Wingdings 2" w:hAnsi="Wingdings 2" w:cs="Wingdings 2"/>
        <w:u w:val="none"/>
      </w:rPr>
    </w:lvl>
    <w:lvl w:ilvl="8">
      <w:start w:val="1"/>
      <w:numFmt w:val="bullet"/>
      <w:lvlText w:val="■"/>
      <w:lvlJc w:val="left"/>
      <w:pPr>
        <w:tabs>
          <w:tab w:val="num" w:pos="0"/>
        </w:tabs>
        <w:ind w:left="6480" w:firstLine="6120"/>
      </w:pPr>
      <w:rPr>
        <w:rFonts w:ascii="OpenSymbol" w:hAnsi="OpenSymbol" w:cs="OpenSymbol"/>
        <w:u w:val="none"/>
      </w:rPr>
    </w:lvl>
  </w:abstractNum>
  <w:abstractNum w:abstractNumId="5" w15:restartNumberingAfterBreak="0">
    <w:nsid w:val="00000006"/>
    <w:multiLevelType w:val="multilevel"/>
    <w:tmpl w:val="00000006"/>
    <w:name w:val="WW8Num6"/>
    <w:lvl w:ilvl="0">
      <w:start w:val="1"/>
      <w:numFmt w:val="bullet"/>
      <w:lvlText w:val=""/>
      <w:lvlJc w:val="left"/>
      <w:pPr>
        <w:tabs>
          <w:tab w:val="num" w:pos="0"/>
        </w:tabs>
        <w:ind w:left="720" w:firstLine="360"/>
      </w:pPr>
      <w:rPr>
        <w:rFonts w:ascii="Wingdings" w:hAnsi="Wingdings" w:cs="Wingdings"/>
        <w:u w:val="none"/>
      </w:rPr>
    </w:lvl>
    <w:lvl w:ilvl="1">
      <w:start w:val="1"/>
      <w:numFmt w:val="bullet"/>
      <w:lvlText w:val=""/>
      <w:lvlJc w:val="left"/>
      <w:pPr>
        <w:tabs>
          <w:tab w:val="num" w:pos="0"/>
        </w:tabs>
        <w:ind w:left="1440" w:firstLine="1080"/>
      </w:pPr>
      <w:rPr>
        <w:rFonts w:ascii="Wingdings 2" w:hAnsi="Wingdings 2" w:cs="Wingdings 2"/>
        <w:u w:val="none"/>
      </w:rPr>
    </w:lvl>
    <w:lvl w:ilvl="2">
      <w:start w:val="1"/>
      <w:numFmt w:val="bullet"/>
      <w:lvlText w:val="■"/>
      <w:lvlJc w:val="left"/>
      <w:pPr>
        <w:tabs>
          <w:tab w:val="num" w:pos="0"/>
        </w:tabs>
        <w:ind w:left="2160" w:firstLine="1800"/>
      </w:pPr>
      <w:rPr>
        <w:rFonts w:ascii="OpenSymbol" w:hAnsi="OpenSymbol" w:cs="OpenSymbol"/>
        <w:u w:val="none"/>
      </w:rPr>
    </w:lvl>
    <w:lvl w:ilvl="3">
      <w:start w:val="1"/>
      <w:numFmt w:val="bullet"/>
      <w:lvlText w:val=""/>
      <w:lvlJc w:val="left"/>
      <w:pPr>
        <w:tabs>
          <w:tab w:val="num" w:pos="0"/>
        </w:tabs>
        <w:ind w:left="2880" w:firstLine="2520"/>
      </w:pPr>
      <w:rPr>
        <w:rFonts w:ascii="Wingdings" w:hAnsi="Wingdings" w:cs="Wingdings"/>
        <w:u w:val="none"/>
      </w:rPr>
    </w:lvl>
    <w:lvl w:ilvl="4">
      <w:start w:val="1"/>
      <w:numFmt w:val="bullet"/>
      <w:lvlText w:val=""/>
      <w:lvlJc w:val="left"/>
      <w:pPr>
        <w:tabs>
          <w:tab w:val="num" w:pos="0"/>
        </w:tabs>
        <w:ind w:left="3600" w:firstLine="3240"/>
      </w:pPr>
      <w:rPr>
        <w:rFonts w:ascii="Wingdings 2" w:hAnsi="Wingdings 2" w:cs="Wingdings 2"/>
        <w:u w:val="none"/>
      </w:rPr>
    </w:lvl>
    <w:lvl w:ilvl="5">
      <w:start w:val="1"/>
      <w:numFmt w:val="bullet"/>
      <w:lvlText w:val="■"/>
      <w:lvlJc w:val="left"/>
      <w:pPr>
        <w:tabs>
          <w:tab w:val="num" w:pos="0"/>
        </w:tabs>
        <w:ind w:left="4320" w:firstLine="3960"/>
      </w:pPr>
      <w:rPr>
        <w:rFonts w:ascii="OpenSymbol" w:hAnsi="OpenSymbol" w:cs="OpenSymbol"/>
        <w:u w:val="none"/>
      </w:rPr>
    </w:lvl>
    <w:lvl w:ilvl="6">
      <w:start w:val="1"/>
      <w:numFmt w:val="bullet"/>
      <w:lvlText w:val=""/>
      <w:lvlJc w:val="left"/>
      <w:pPr>
        <w:tabs>
          <w:tab w:val="num" w:pos="0"/>
        </w:tabs>
        <w:ind w:left="5040" w:firstLine="4680"/>
      </w:pPr>
      <w:rPr>
        <w:rFonts w:ascii="Wingdings" w:hAnsi="Wingdings" w:cs="Wingdings"/>
        <w:u w:val="none"/>
      </w:rPr>
    </w:lvl>
    <w:lvl w:ilvl="7">
      <w:start w:val="1"/>
      <w:numFmt w:val="bullet"/>
      <w:lvlText w:val=""/>
      <w:lvlJc w:val="left"/>
      <w:pPr>
        <w:tabs>
          <w:tab w:val="num" w:pos="0"/>
        </w:tabs>
        <w:ind w:left="5760" w:firstLine="5400"/>
      </w:pPr>
      <w:rPr>
        <w:rFonts w:ascii="Wingdings 2" w:hAnsi="Wingdings 2" w:cs="Wingdings 2"/>
        <w:u w:val="none"/>
      </w:rPr>
    </w:lvl>
    <w:lvl w:ilvl="8">
      <w:start w:val="1"/>
      <w:numFmt w:val="bullet"/>
      <w:lvlText w:val="■"/>
      <w:lvlJc w:val="left"/>
      <w:pPr>
        <w:tabs>
          <w:tab w:val="num" w:pos="0"/>
        </w:tabs>
        <w:ind w:left="6480" w:firstLine="6120"/>
      </w:pPr>
      <w:rPr>
        <w:rFonts w:ascii="OpenSymbol" w:hAnsi="OpenSymbol" w:cs="OpenSymbol"/>
        <w:u w:val="none"/>
      </w:rPr>
    </w:lvl>
  </w:abstractNum>
  <w:abstractNum w:abstractNumId="6" w15:restartNumberingAfterBreak="0">
    <w:nsid w:val="00000007"/>
    <w:multiLevelType w:val="multilevel"/>
    <w:tmpl w:val="4DB6914C"/>
    <w:name w:val="WW8Num7"/>
    <w:lvl w:ilvl="0">
      <w:start w:val="1"/>
      <w:numFmt w:val="bullet"/>
      <w:lvlText w:val=""/>
      <w:lvlJc w:val="left"/>
      <w:pPr>
        <w:tabs>
          <w:tab w:val="num" w:pos="360"/>
        </w:tabs>
        <w:ind w:left="1080" w:firstLine="360"/>
      </w:pPr>
      <w:rPr>
        <w:rFonts w:ascii="Arial" w:hAnsi="Arial" w:cs="Wingdings" w:hint="default"/>
        <w:color w:val="000000"/>
        <w:sz w:val="28"/>
        <w:szCs w:val="28"/>
        <w:u w:val="none"/>
      </w:rPr>
    </w:lvl>
    <w:lvl w:ilvl="1">
      <w:start w:val="1"/>
      <w:numFmt w:val="bullet"/>
      <w:lvlText w:val=""/>
      <w:lvlJc w:val="left"/>
      <w:pPr>
        <w:tabs>
          <w:tab w:val="num" w:pos="360"/>
        </w:tabs>
        <w:ind w:left="1800" w:firstLine="1080"/>
      </w:pPr>
      <w:rPr>
        <w:rFonts w:ascii="Wingdings 2" w:hAnsi="Wingdings 2" w:cs="Wingdings 2"/>
        <w:u w:val="none"/>
      </w:rPr>
    </w:lvl>
    <w:lvl w:ilvl="2">
      <w:start w:val="1"/>
      <w:numFmt w:val="bullet"/>
      <w:lvlText w:val="■"/>
      <w:lvlJc w:val="left"/>
      <w:pPr>
        <w:tabs>
          <w:tab w:val="num" w:pos="360"/>
        </w:tabs>
        <w:ind w:left="2520" w:firstLine="1800"/>
      </w:pPr>
      <w:rPr>
        <w:rFonts w:ascii="OpenSymbol" w:hAnsi="OpenSymbol" w:cs="OpenSymbol"/>
        <w:u w:val="none"/>
      </w:rPr>
    </w:lvl>
    <w:lvl w:ilvl="3">
      <w:start w:val="1"/>
      <w:numFmt w:val="bullet"/>
      <w:lvlText w:val=""/>
      <w:lvlJc w:val="left"/>
      <w:pPr>
        <w:tabs>
          <w:tab w:val="num" w:pos="360"/>
        </w:tabs>
        <w:ind w:left="3240" w:firstLine="2520"/>
      </w:pPr>
      <w:rPr>
        <w:rFonts w:ascii="Wingdings" w:hAnsi="Wingdings" w:cs="Wingdings"/>
        <w:color w:val="000000"/>
        <w:sz w:val="28"/>
        <w:szCs w:val="28"/>
        <w:u w:val="none"/>
      </w:rPr>
    </w:lvl>
    <w:lvl w:ilvl="4">
      <w:start w:val="1"/>
      <w:numFmt w:val="bullet"/>
      <w:lvlText w:val=""/>
      <w:lvlJc w:val="left"/>
      <w:pPr>
        <w:tabs>
          <w:tab w:val="num" w:pos="360"/>
        </w:tabs>
        <w:ind w:left="3960" w:firstLine="3240"/>
      </w:pPr>
      <w:rPr>
        <w:rFonts w:ascii="Wingdings 2" w:hAnsi="Wingdings 2" w:cs="Wingdings 2"/>
        <w:u w:val="none"/>
      </w:rPr>
    </w:lvl>
    <w:lvl w:ilvl="5">
      <w:start w:val="1"/>
      <w:numFmt w:val="bullet"/>
      <w:lvlText w:val="■"/>
      <w:lvlJc w:val="left"/>
      <w:pPr>
        <w:tabs>
          <w:tab w:val="num" w:pos="360"/>
        </w:tabs>
        <w:ind w:left="4680" w:firstLine="3960"/>
      </w:pPr>
      <w:rPr>
        <w:rFonts w:ascii="OpenSymbol" w:hAnsi="OpenSymbol" w:cs="OpenSymbol"/>
        <w:u w:val="none"/>
      </w:rPr>
    </w:lvl>
    <w:lvl w:ilvl="6">
      <w:start w:val="1"/>
      <w:numFmt w:val="bullet"/>
      <w:lvlText w:val=""/>
      <w:lvlJc w:val="left"/>
      <w:pPr>
        <w:tabs>
          <w:tab w:val="num" w:pos="360"/>
        </w:tabs>
        <w:ind w:left="5400" w:firstLine="4680"/>
      </w:pPr>
      <w:rPr>
        <w:rFonts w:ascii="Wingdings" w:hAnsi="Wingdings" w:cs="Wingdings"/>
        <w:color w:val="000000"/>
        <w:sz w:val="28"/>
        <w:szCs w:val="28"/>
        <w:u w:val="none"/>
      </w:rPr>
    </w:lvl>
    <w:lvl w:ilvl="7">
      <w:start w:val="1"/>
      <w:numFmt w:val="bullet"/>
      <w:lvlText w:val=""/>
      <w:lvlJc w:val="left"/>
      <w:pPr>
        <w:tabs>
          <w:tab w:val="num" w:pos="360"/>
        </w:tabs>
        <w:ind w:left="6120" w:firstLine="5400"/>
      </w:pPr>
      <w:rPr>
        <w:rFonts w:ascii="Wingdings 2" w:hAnsi="Wingdings 2" w:cs="Wingdings 2"/>
        <w:u w:val="none"/>
      </w:rPr>
    </w:lvl>
    <w:lvl w:ilvl="8">
      <w:start w:val="1"/>
      <w:numFmt w:val="bullet"/>
      <w:lvlText w:val="■"/>
      <w:lvlJc w:val="left"/>
      <w:pPr>
        <w:tabs>
          <w:tab w:val="num" w:pos="360"/>
        </w:tabs>
        <w:ind w:left="6840" w:firstLine="6120"/>
      </w:pPr>
      <w:rPr>
        <w:rFonts w:ascii="OpenSymbol" w:hAnsi="OpenSymbol" w:cs="OpenSymbol"/>
        <w:u w:val="none"/>
      </w:rPr>
    </w:lvl>
  </w:abstractNum>
  <w:abstractNum w:abstractNumId="7" w15:restartNumberingAfterBreak="0">
    <w:nsid w:val="00000008"/>
    <w:multiLevelType w:val="multilevel"/>
    <w:tmpl w:val="00000008"/>
    <w:name w:val="WW8Num8"/>
    <w:lvl w:ilvl="0">
      <w:start w:val="1"/>
      <w:numFmt w:val="bullet"/>
      <w:lvlText w:val=""/>
      <w:lvlJc w:val="left"/>
      <w:pPr>
        <w:tabs>
          <w:tab w:val="num" w:pos="0"/>
        </w:tabs>
        <w:ind w:left="720" w:firstLine="360"/>
      </w:pPr>
      <w:rPr>
        <w:rFonts w:ascii="Wingdings" w:hAnsi="Wingdings" w:cs="Wingdings 2"/>
        <w:color w:val="000000"/>
        <w:u w:val="none"/>
      </w:rPr>
    </w:lvl>
    <w:lvl w:ilvl="1">
      <w:start w:val="1"/>
      <w:numFmt w:val="bullet"/>
      <w:lvlText w:val=""/>
      <w:lvlJc w:val="left"/>
      <w:pPr>
        <w:tabs>
          <w:tab w:val="num" w:pos="0"/>
        </w:tabs>
        <w:ind w:left="1440" w:firstLine="1080"/>
      </w:pPr>
      <w:rPr>
        <w:rFonts w:ascii="Wingdings 2" w:hAnsi="Wingdings 2" w:cs="Wingdings 2"/>
        <w:u w:val="none"/>
      </w:rPr>
    </w:lvl>
    <w:lvl w:ilvl="2">
      <w:start w:val="1"/>
      <w:numFmt w:val="bullet"/>
      <w:lvlText w:val="■"/>
      <w:lvlJc w:val="left"/>
      <w:pPr>
        <w:tabs>
          <w:tab w:val="num" w:pos="0"/>
        </w:tabs>
        <w:ind w:left="2160" w:firstLine="1800"/>
      </w:pPr>
      <w:rPr>
        <w:rFonts w:ascii="OpenSymbol" w:hAnsi="OpenSymbol" w:cs="OpenSymbol"/>
        <w:u w:val="none"/>
      </w:rPr>
    </w:lvl>
    <w:lvl w:ilvl="3">
      <w:start w:val="1"/>
      <w:numFmt w:val="bullet"/>
      <w:lvlText w:val=""/>
      <w:lvlJc w:val="left"/>
      <w:pPr>
        <w:tabs>
          <w:tab w:val="num" w:pos="0"/>
        </w:tabs>
        <w:ind w:left="2880" w:firstLine="2520"/>
      </w:pPr>
      <w:rPr>
        <w:rFonts w:ascii="Wingdings" w:hAnsi="Wingdings" w:cs="Wingdings 2"/>
        <w:color w:val="000000"/>
        <w:u w:val="none"/>
      </w:rPr>
    </w:lvl>
    <w:lvl w:ilvl="4">
      <w:start w:val="1"/>
      <w:numFmt w:val="bullet"/>
      <w:lvlText w:val=""/>
      <w:lvlJc w:val="left"/>
      <w:pPr>
        <w:tabs>
          <w:tab w:val="num" w:pos="0"/>
        </w:tabs>
        <w:ind w:left="3600" w:firstLine="3240"/>
      </w:pPr>
      <w:rPr>
        <w:rFonts w:ascii="Wingdings 2" w:hAnsi="Wingdings 2" w:cs="Wingdings 2"/>
        <w:u w:val="none"/>
      </w:rPr>
    </w:lvl>
    <w:lvl w:ilvl="5">
      <w:start w:val="1"/>
      <w:numFmt w:val="bullet"/>
      <w:lvlText w:val="■"/>
      <w:lvlJc w:val="left"/>
      <w:pPr>
        <w:tabs>
          <w:tab w:val="num" w:pos="0"/>
        </w:tabs>
        <w:ind w:left="4320" w:firstLine="3960"/>
      </w:pPr>
      <w:rPr>
        <w:rFonts w:ascii="OpenSymbol" w:hAnsi="OpenSymbol" w:cs="OpenSymbol"/>
        <w:u w:val="none"/>
      </w:rPr>
    </w:lvl>
    <w:lvl w:ilvl="6">
      <w:start w:val="1"/>
      <w:numFmt w:val="bullet"/>
      <w:lvlText w:val=""/>
      <w:lvlJc w:val="left"/>
      <w:pPr>
        <w:tabs>
          <w:tab w:val="num" w:pos="0"/>
        </w:tabs>
        <w:ind w:left="5040" w:firstLine="4680"/>
      </w:pPr>
      <w:rPr>
        <w:rFonts w:ascii="Wingdings" w:hAnsi="Wingdings" w:cs="Wingdings 2"/>
        <w:color w:val="000000"/>
        <w:u w:val="none"/>
      </w:rPr>
    </w:lvl>
    <w:lvl w:ilvl="7">
      <w:start w:val="1"/>
      <w:numFmt w:val="bullet"/>
      <w:lvlText w:val=""/>
      <w:lvlJc w:val="left"/>
      <w:pPr>
        <w:tabs>
          <w:tab w:val="num" w:pos="0"/>
        </w:tabs>
        <w:ind w:left="5760" w:firstLine="5400"/>
      </w:pPr>
      <w:rPr>
        <w:rFonts w:ascii="Wingdings 2" w:hAnsi="Wingdings 2" w:cs="Wingdings 2"/>
        <w:u w:val="none"/>
      </w:rPr>
    </w:lvl>
    <w:lvl w:ilvl="8">
      <w:start w:val="1"/>
      <w:numFmt w:val="bullet"/>
      <w:lvlText w:val="■"/>
      <w:lvlJc w:val="left"/>
      <w:pPr>
        <w:tabs>
          <w:tab w:val="num" w:pos="0"/>
        </w:tabs>
        <w:ind w:left="6480" w:firstLine="6120"/>
      </w:pPr>
      <w:rPr>
        <w:rFonts w:ascii="OpenSymbol" w:hAnsi="OpenSymbol" w:cs="OpenSymbol"/>
        <w:u w:val="none"/>
      </w:rPr>
    </w:lvl>
  </w:abstractNum>
  <w:abstractNum w:abstractNumId="8" w15:restartNumberingAfterBreak="0">
    <w:nsid w:val="00000009"/>
    <w:multiLevelType w:val="multilevel"/>
    <w:tmpl w:val="00000009"/>
    <w:name w:val="WW8Num9"/>
    <w:lvl w:ilvl="0">
      <w:start w:val="1"/>
      <w:numFmt w:val="bullet"/>
      <w:lvlText w:val=""/>
      <w:lvlJc w:val="left"/>
      <w:pPr>
        <w:tabs>
          <w:tab w:val="num" w:pos="0"/>
        </w:tabs>
        <w:ind w:left="720" w:firstLine="360"/>
      </w:pPr>
      <w:rPr>
        <w:rFonts w:ascii="Wingdings" w:hAnsi="Wingdings" w:cs="Wingdings"/>
        <w:u w:val="none"/>
      </w:rPr>
    </w:lvl>
    <w:lvl w:ilvl="1">
      <w:start w:val="1"/>
      <w:numFmt w:val="bullet"/>
      <w:lvlText w:val=""/>
      <w:lvlJc w:val="left"/>
      <w:pPr>
        <w:tabs>
          <w:tab w:val="num" w:pos="0"/>
        </w:tabs>
        <w:ind w:left="1440" w:firstLine="1080"/>
      </w:pPr>
      <w:rPr>
        <w:rFonts w:ascii="Wingdings 2" w:hAnsi="Wingdings 2" w:cs="Wingdings 2"/>
        <w:u w:val="none"/>
      </w:rPr>
    </w:lvl>
    <w:lvl w:ilvl="2">
      <w:start w:val="1"/>
      <w:numFmt w:val="bullet"/>
      <w:lvlText w:val="■"/>
      <w:lvlJc w:val="left"/>
      <w:pPr>
        <w:tabs>
          <w:tab w:val="num" w:pos="0"/>
        </w:tabs>
        <w:ind w:left="2160" w:firstLine="1800"/>
      </w:pPr>
      <w:rPr>
        <w:rFonts w:ascii="OpenSymbol" w:hAnsi="OpenSymbol" w:cs="OpenSymbol"/>
        <w:u w:val="none"/>
      </w:rPr>
    </w:lvl>
    <w:lvl w:ilvl="3">
      <w:start w:val="1"/>
      <w:numFmt w:val="bullet"/>
      <w:lvlText w:val=""/>
      <w:lvlJc w:val="left"/>
      <w:pPr>
        <w:tabs>
          <w:tab w:val="num" w:pos="0"/>
        </w:tabs>
        <w:ind w:left="2880" w:firstLine="2520"/>
      </w:pPr>
      <w:rPr>
        <w:rFonts w:ascii="Wingdings" w:hAnsi="Wingdings" w:cs="Wingdings"/>
        <w:u w:val="none"/>
      </w:rPr>
    </w:lvl>
    <w:lvl w:ilvl="4">
      <w:start w:val="1"/>
      <w:numFmt w:val="bullet"/>
      <w:lvlText w:val=""/>
      <w:lvlJc w:val="left"/>
      <w:pPr>
        <w:tabs>
          <w:tab w:val="num" w:pos="0"/>
        </w:tabs>
        <w:ind w:left="3600" w:firstLine="3240"/>
      </w:pPr>
      <w:rPr>
        <w:rFonts w:ascii="Wingdings 2" w:hAnsi="Wingdings 2" w:cs="Wingdings 2"/>
        <w:u w:val="none"/>
      </w:rPr>
    </w:lvl>
    <w:lvl w:ilvl="5">
      <w:start w:val="1"/>
      <w:numFmt w:val="bullet"/>
      <w:lvlText w:val="■"/>
      <w:lvlJc w:val="left"/>
      <w:pPr>
        <w:tabs>
          <w:tab w:val="num" w:pos="0"/>
        </w:tabs>
        <w:ind w:left="4320" w:firstLine="3960"/>
      </w:pPr>
      <w:rPr>
        <w:rFonts w:ascii="OpenSymbol" w:hAnsi="OpenSymbol" w:cs="OpenSymbol"/>
        <w:u w:val="none"/>
      </w:rPr>
    </w:lvl>
    <w:lvl w:ilvl="6">
      <w:start w:val="1"/>
      <w:numFmt w:val="bullet"/>
      <w:lvlText w:val=""/>
      <w:lvlJc w:val="left"/>
      <w:pPr>
        <w:tabs>
          <w:tab w:val="num" w:pos="0"/>
        </w:tabs>
        <w:ind w:left="5040" w:firstLine="4680"/>
      </w:pPr>
      <w:rPr>
        <w:rFonts w:ascii="Wingdings" w:hAnsi="Wingdings" w:cs="Wingdings"/>
        <w:u w:val="none"/>
      </w:rPr>
    </w:lvl>
    <w:lvl w:ilvl="7">
      <w:start w:val="1"/>
      <w:numFmt w:val="bullet"/>
      <w:lvlText w:val=""/>
      <w:lvlJc w:val="left"/>
      <w:pPr>
        <w:tabs>
          <w:tab w:val="num" w:pos="0"/>
        </w:tabs>
        <w:ind w:left="5760" w:firstLine="5400"/>
      </w:pPr>
      <w:rPr>
        <w:rFonts w:ascii="Wingdings 2" w:hAnsi="Wingdings 2" w:cs="Wingdings 2"/>
        <w:u w:val="none"/>
      </w:rPr>
    </w:lvl>
    <w:lvl w:ilvl="8">
      <w:start w:val="1"/>
      <w:numFmt w:val="bullet"/>
      <w:lvlText w:val="■"/>
      <w:lvlJc w:val="left"/>
      <w:pPr>
        <w:tabs>
          <w:tab w:val="num" w:pos="0"/>
        </w:tabs>
        <w:ind w:left="6480" w:firstLine="6120"/>
      </w:pPr>
      <w:rPr>
        <w:rFonts w:ascii="OpenSymbol" w:hAnsi="OpenSymbol" w:cs="OpenSymbol"/>
        <w:u w:val="none"/>
      </w:rPr>
    </w:lvl>
  </w:abstractNum>
  <w:abstractNum w:abstractNumId="9" w15:restartNumberingAfterBreak="0">
    <w:nsid w:val="0000000A"/>
    <w:multiLevelType w:val="multilevel"/>
    <w:tmpl w:val="25B4DE30"/>
    <w:name w:val="WW8Num11"/>
    <w:lvl w:ilvl="0">
      <w:start w:val="1"/>
      <w:numFmt w:val="bullet"/>
      <w:lvlText w:val="§"/>
      <w:lvlJc w:val="left"/>
      <w:pPr>
        <w:ind w:left="720" w:hanging="360"/>
      </w:pPr>
      <w:rPr>
        <w:rFonts w:ascii="Californian FB" w:hAnsi="Californian FB" w:hint="default"/>
        <w:sz w:val="28"/>
        <w:szCs w:val="28"/>
        <w:u w:val="none"/>
      </w:rPr>
    </w:lvl>
    <w:lvl w:ilvl="1">
      <w:start w:val="1"/>
      <w:numFmt w:val="bullet"/>
      <w:lvlText w:val="◦"/>
      <w:lvlJc w:val="left"/>
      <w:pPr>
        <w:tabs>
          <w:tab w:val="num" w:pos="1440"/>
        </w:tabs>
        <w:ind w:left="1440" w:hanging="360"/>
      </w:pPr>
      <w:rPr>
        <w:rFonts w:ascii="OpenSymbol" w:hAnsi="OpenSymbol" w:cs="Wingdings 2" w:hint="default"/>
        <w:u w:val="none"/>
      </w:rPr>
    </w:lvl>
    <w:lvl w:ilvl="2">
      <w:start w:val="1"/>
      <w:numFmt w:val="bullet"/>
      <w:lvlText w:val="▪"/>
      <w:lvlJc w:val="left"/>
      <w:pPr>
        <w:tabs>
          <w:tab w:val="num" w:pos="1800"/>
        </w:tabs>
        <w:ind w:left="1800" w:hanging="360"/>
      </w:pPr>
      <w:rPr>
        <w:rFonts w:ascii="OpenSymbol" w:hAnsi="OpenSymbol" w:cs="Wingdings 2" w:hint="default"/>
        <w:u w:val="none"/>
      </w:rPr>
    </w:lvl>
    <w:lvl w:ilvl="3">
      <w:start w:val="1"/>
      <w:numFmt w:val="bullet"/>
      <w:lvlText w:val=""/>
      <w:lvlJc w:val="left"/>
      <w:pPr>
        <w:tabs>
          <w:tab w:val="num" w:pos="2160"/>
        </w:tabs>
        <w:ind w:left="2160" w:hanging="360"/>
      </w:pPr>
      <w:rPr>
        <w:rFonts w:ascii="Symbol" w:hAnsi="Symbol" w:cs="Wingdings" w:hint="default"/>
        <w:u w:val="none"/>
      </w:rPr>
    </w:lvl>
    <w:lvl w:ilvl="4">
      <w:start w:val="1"/>
      <w:numFmt w:val="bullet"/>
      <w:lvlText w:val="◦"/>
      <w:lvlJc w:val="left"/>
      <w:pPr>
        <w:tabs>
          <w:tab w:val="num" w:pos="2520"/>
        </w:tabs>
        <w:ind w:left="2520" w:hanging="360"/>
      </w:pPr>
      <w:rPr>
        <w:rFonts w:ascii="OpenSymbol" w:hAnsi="OpenSymbol" w:cs="Wingdings 2" w:hint="default"/>
        <w:u w:val="none"/>
      </w:rPr>
    </w:lvl>
    <w:lvl w:ilvl="5">
      <w:start w:val="1"/>
      <w:numFmt w:val="bullet"/>
      <w:lvlText w:val="▪"/>
      <w:lvlJc w:val="left"/>
      <w:pPr>
        <w:tabs>
          <w:tab w:val="num" w:pos="2880"/>
        </w:tabs>
        <w:ind w:left="2880" w:hanging="360"/>
      </w:pPr>
      <w:rPr>
        <w:rFonts w:ascii="OpenSymbol" w:hAnsi="OpenSymbol" w:cs="Wingdings 2" w:hint="default"/>
        <w:u w:val="none"/>
      </w:rPr>
    </w:lvl>
    <w:lvl w:ilvl="6">
      <w:start w:val="1"/>
      <w:numFmt w:val="bullet"/>
      <w:lvlText w:val=""/>
      <w:lvlJc w:val="left"/>
      <w:pPr>
        <w:tabs>
          <w:tab w:val="num" w:pos="3240"/>
        </w:tabs>
        <w:ind w:left="3240" w:hanging="360"/>
      </w:pPr>
      <w:rPr>
        <w:rFonts w:ascii="Symbol" w:hAnsi="Symbol" w:cs="Wingdings" w:hint="default"/>
        <w:u w:val="none"/>
      </w:rPr>
    </w:lvl>
    <w:lvl w:ilvl="7">
      <w:start w:val="1"/>
      <w:numFmt w:val="bullet"/>
      <w:lvlText w:val="◦"/>
      <w:lvlJc w:val="left"/>
      <w:pPr>
        <w:tabs>
          <w:tab w:val="num" w:pos="3600"/>
        </w:tabs>
        <w:ind w:left="3600" w:hanging="360"/>
      </w:pPr>
      <w:rPr>
        <w:rFonts w:ascii="OpenSymbol" w:hAnsi="OpenSymbol" w:cs="Wingdings 2" w:hint="default"/>
        <w:u w:val="none"/>
      </w:rPr>
    </w:lvl>
    <w:lvl w:ilvl="8">
      <w:start w:val="1"/>
      <w:numFmt w:val="bullet"/>
      <w:lvlText w:val="▪"/>
      <w:lvlJc w:val="left"/>
      <w:pPr>
        <w:tabs>
          <w:tab w:val="num" w:pos="3960"/>
        </w:tabs>
        <w:ind w:left="3960" w:hanging="360"/>
      </w:pPr>
      <w:rPr>
        <w:rFonts w:ascii="OpenSymbol" w:hAnsi="OpenSymbol" w:cs="Wingdings 2" w:hint="default"/>
        <w:u w:val="none"/>
      </w:rPr>
    </w:lvl>
  </w:abstractNum>
  <w:abstractNum w:abstractNumId="10" w15:restartNumberingAfterBreak="0">
    <w:nsid w:val="043D3A7B"/>
    <w:multiLevelType w:val="multilevel"/>
    <w:tmpl w:val="4ADC567A"/>
    <w:lvl w:ilvl="0">
      <w:start w:val="1"/>
      <w:numFmt w:val="bullet"/>
      <w:lvlText w:val="§"/>
      <w:lvlJc w:val="left"/>
      <w:pPr>
        <w:tabs>
          <w:tab w:val="num" w:pos="360"/>
        </w:tabs>
        <w:ind w:left="360" w:firstLine="0"/>
      </w:pPr>
      <w:rPr>
        <w:rFonts w:ascii="Californian FB" w:hAnsi="Californian FB" w:hint="default"/>
        <w:sz w:val="28"/>
        <w:szCs w:val="28"/>
        <w:u w:val="none"/>
      </w:rPr>
    </w:lvl>
    <w:lvl w:ilvl="1">
      <w:start w:val="1"/>
      <w:numFmt w:val="bullet"/>
      <w:lvlText w:val=""/>
      <w:lvlJc w:val="left"/>
      <w:pPr>
        <w:tabs>
          <w:tab w:val="num" w:pos="0"/>
        </w:tabs>
        <w:ind w:left="1440" w:firstLine="1080"/>
      </w:pPr>
      <w:rPr>
        <w:rFonts w:ascii="Wingdings 2" w:hAnsi="Wingdings 2" w:cs="Wingdings 2" w:hint="default"/>
        <w:u w:val="none"/>
      </w:rPr>
    </w:lvl>
    <w:lvl w:ilvl="2">
      <w:start w:val="1"/>
      <w:numFmt w:val="bullet"/>
      <w:lvlText w:val="■"/>
      <w:lvlJc w:val="left"/>
      <w:pPr>
        <w:tabs>
          <w:tab w:val="num" w:pos="0"/>
        </w:tabs>
        <w:ind w:left="2160" w:firstLine="1800"/>
      </w:pPr>
      <w:rPr>
        <w:rFonts w:ascii="OpenSymbol" w:hAnsi="OpenSymbol" w:cs="OpenSymbol" w:hint="default"/>
        <w:u w:val="none"/>
      </w:rPr>
    </w:lvl>
    <w:lvl w:ilvl="3">
      <w:start w:val="1"/>
      <w:numFmt w:val="bullet"/>
      <w:lvlText w:val=""/>
      <w:lvlJc w:val="left"/>
      <w:pPr>
        <w:tabs>
          <w:tab w:val="num" w:pos="0"/>
        </w:tabs>
        <w:ind w:left="2880" w:firstLine="2520"/>
      </w:pPr>
      <w:rPr>
        <w:rFonts w:ascii="Wingdings" w:hAnsi="Wingdings" w:cs="Wingdings" w:hint="default"/>
        <w:u w:val="none"/>
      </w:rPr>
    </w:lvl>
    <w:lvl w:ilvl="4">
      <w:start w:val="1"/>
      <w:numFmt w:val="bullet"/>
      <w:lvlText w:val=""/>
      <w:lvlJc w:val="left"/>
      <w:pPr>
        <w:tabs>
          <w:tab w:val="num" w:pos="0"/>
        </w:tabs>
        <w:ind w:left="3600" w:firstLine="3240"/>
      </w:pPr>
      <w:rPr>
        <w:rFonts w:ascii="Wingdings 2" w:hAnsi="Wingdings 2" w:cs="Wingdings 2" w:hint="default"/>
        <w:u w:val="none"/>
      </w:rPr>
    </w:lvl>
    <w:lvl w:ilvl="5">
      <w:start w:val="1"/>
      <w:numFmt w:val="bullet"/>
      <w:lvlText w:val="■"/>
      <w:lvlJc w:val="left"/>
      <w:pPr>
        <w:tabs>
          <w:tab w:val="num" w:pos="0"/>
        </w:tabs>
        <w:ind w:left="4320" w:firstLine="3960"/>
      </w:pPr>
      <w:rPr>
        <w:rFonts w:ascii="OpenSymbol" w:hAnsi="OpenSymbol" w:cs="OpenSymbol" w:hint="default"/>
        <w:u w:val="none"/>
      </w:rPr>
    </w:lvl>
    <w:lvl w:ilvl="6">
      <w:start w:val="1"/>
      <w:numFmt w:val="bullet"/>
      <w:lvlText w:val=""/>
      <w:lvlJc w:val="left"/>
      <w:pPr>
        <w:tabs>
          <w:tab w:val="num" w:pos="0"/>
        </w:tabs>
        <w:ind w:left="5040" w:firstLine="4680"/>
      </w:pPr>
      <w:rPr>
        <w:rFonts w:ascii="Wingdings" w:hAnsi="Wingdings" w:cs="Wingdings" w:hint="default"/>
        <w:u w:val="none"/>
      </w:rPr>
    </w:lvl>
    <w:lvl w:ilvl="7">
      <w:start w:val="1"/>
      <w:numFmt w:val="bullet"/>
      <w:lvlText w:val=""/>
      <w:lvlJc w:val="left"/>
      <w:pPr>
        <w:tabs>
          <w:tab w:val="num" w:pos="0"/>
        </w:tabs>
        <w:ind w:left="5760" w:firstLine="5400"/>
      </w:pPr>
      <w:rPr>
        <w:rFonts w:ascii="Wingdings 2" w:hAnsi="Wingdings 2" w:cs="Wingdings 2" w:hint="default"/>
        <w:u w:val="none"/>
      </w:rPr>
    </w:lvl>
    <w:lvl w:ilvl="8">
      <w:start w:val="1"/>
      <w:numFmt w:val="bullet"/>
      <w:lvlText w:val="■"/>
      <w:lvlJc w:val="left"/>
      <w:pPr>
        <w:tabs>
          <w:tab w:val="num" w:pos="0"/>
        </w:tabs>
        <w:ind w:left="6480" w:firstLine="6120"/>
      </w:pPr>
      <w:rPr>
        <w:rFonts w:ascii="OpenSymbol" w:hAnsi="OpenSymbol" w:cs="OpenSymbol" w:hint="default"/>
        <w:u w:val="none"/>
      </w:rPr>
    </w:lvl>
  </w:abstractNum>
  <w:abstractNum w:abstractNumId="11" w15:restartNumberingAfterBreak="0">
    <w:nsid w:val="0719733C"/>
    <w:multiLevelType w:val="multilevel"/>
    <w:tmpl w:val="4ADC567A"/>
    <w:lvl w:ilvl="0">
      <w:start w:val="1"/>
      <w:numFmt w:val="bullet"/>
      <w:lvlText w:val="§"/>
      <w:lvlJc w:val="left"/>
      <w:pPr>
        <w:tabs>
          <w:tab w:val="num" w:pos="360"/>
        </w:tabs>
        <w:ind w:left="360" w:firstLine="0"/>
      </w:pPr>
      <w:rPr>
        <w:rFonts w:ascii="Californian FB" w:hAnsi="Californian FB" w:hint="default"/>
        <w:sz w:val="28"/>
        <w:u w:val="none"/>
      </w:rPr>
    </w:lvl>
    <w:lvl w:ilvl="1">
      <w:start w:val="1"/>
      <w:numFmt w:val="bullet"/>
      <w:lvlText w:val=""/>
      <w:lvlJc w:val="left"/>
      <w:pPr>
        <w:tabs>
          <w:tab w:val="num" w:pos="0"/>
        </w:tabs>
        <w:ind w:left="1440" w:firstLine="1080"/>
      </w:pPr>
      <w:rPr>
        <w:rFonts w:ascii="Wingdings 2" w:hAnsi="Wingdings 2" w:cs="Wingdings 2" w:hint="default"/>
        <w:u w:val="none"/>
      </w:rPr>
    </w:lvl>
    <w:lvl w:ilvl="2">
      <w:start w:val="1"/>
      <w:numFmt w:val="bullet"/>
      <w:lvlText w:val="■"/>
      <w:lvlJc w:val="left"/>
      <w:pPr>
        <w:tabs>
          <w:tab w:val="num" w:pos="0"/>
        </w:tabs>
        <w:ind w:left="2160" w:firstLine="1800"/>
      </w:pPr>
      <w:rPr>
        <w:rFonts w:ascii="OpenSymbol" w:hAnsi="OpenSymbol" w:cs="OpenSymbol" w:hint="default"/>
        <w:u w:val="none"/>
      </w:rPr>
    </w:lvl>
    <w:lvl w:ilvl="3">
      <w:start w:val="1"/>
      <w:numFmt w:val="bullet"/>
      <w:lvlText w:val=""/>
      <w:lvlJc w:val="left"/>
      <w:pPr>
        <w:tabs>
          <w:tab w:val="num" w:pos="0"/>
        </w:tabs>
        <w:ind w:left="2880" w:firstLine="2520"/>
      </w:pPr>
      <w:rPr>
        <w:rFonts w:ascii="Wingdings" w:hAnsi="Wingdings" w:cs="Wingdings" w:hint="default"/>
        <w:u w:val="none"/>
      </w:rPr>
    </w:lvl>
    <w:lvl w:ilvl="4">
      <w:start w:val="1"/>
      <w:numFmt w:val="bullet"/>
      <w:lvlText w:val=""/>
      <w:lvlJc w:val="left"/>
      <w:pPr>
        <w:tabs>
          <w:tab w:val="num" w:pos="0"/>
        </w:tabs>
        <w:ind w:left="3600" w:firstLine="3240"/>
      </w:pPr>
      <w:rPr>
        <w:rFonts w:ascii="Wingdings 2" w:hAnsi="Wingdings 2" w:cs="Wingdings 2" w:hint="default"/>
        <w:u w:val="none"/>
      </w:rPr>
    </w:lvl>
    <w:lvl w:ilvl="5">
      <w:start w:val="1"/>
      <w:numFmt w:val="bullet"/>
      <w:lvlText w:val="■"/>
      <w:lvlJc w:val="left"/>
      <w:pPr>
        <w:tabs>
          <w:tab w:val="num" w:pos="0"/>
        </w:tabs>
        <w:ind w:left="4320" w:firstLine="3960"/>
      </w:pPr>
      <w:rPr>
        <w:rFonts w:ascii="OpenSymbol" w:hAnsi="OpenSymbol" w:cs="OpenSymbol" w:hint="default"/>
        <w:u w:val="none"/>
      </w:rPr>
    </w:lvl>
    <w:lvl w:ilvl="6">
      <w:start w:val="1"/>
      <w:numFmt w:val="bullet"/>
      <w:lvlText w:val=""/>
      <w:lvlJc w:val="left"/>
      <w:pPr>
        <w:tabs>
          <w:tab w:val="num" w:pos="0"/>
        </w:tabs>
        <w:ind w:left="5040" w:firstLine="4680"/>
      </w:pPr>
      <w:rPr>
        <w:rFonts w:ascii="Wingdings" w:hAnsi="Wingdings" w:cs="Wingdings" w:hint="default"/>
        <w:u w:val="none"/>
      </w:rPr>
    </w:lvl>
    <w:lvl w:ilvl="7">
      <w:start w:val="1"/>
      <w:numFmt w:val="bullet"/>
      <w:lvlText w:val=""/>
      <w:lvlJc w:val="left"/>
      <w:pPr>
        <w:tabs>
          <w:tab w:val="num" w:pos="0"/>
        </w:tabs>
        <w:ind w:left="5760" w:firstLine="5400"/>
      </w:pPr>
      <w:rPr>
        <w:rFonts w:ascii="Wingdings 2" w:hAnsi="Wingdings 2" w:cs="Wingdings 2" w:hint="default"/>
        <w:u w:val="none"/>
      </w:rPr>
    </w:lvl>
    <w:lvl w:ilvl="8">
      <w:start w:val="1"/>
      <w:numFmt w:val="bullet"/>
      <w:lvlText w:val="■"/>
      <w:lvlJc w:val="left"/>
      <w:pPr>
        <w:tabs>
          <w:tab w:val="num" w:pos="0"/>
        </w:tabs>
        <w:ind w:left="6480" w:firstLine="6120"/>
      </w:pPr>
      <w:rPr>
        <w:rFonts w:ascii="OpenSymbol" w:hAnsi="OpenSymbol" w:cs="OpenSymbol" w:hint="default"/>
        <w:u w:val="none"/>
      </w:rPr>
    </w:lvl>
  </w:abstractNum>
  <w:abstractNum w:abstractNumId="12" w15:restartNumberingAfterBreak="0">
    <w:nsid w:val="08960D7A"/>
    <w:multiLevelType w:val="multilevel"/>
    <w:tmpl w:val="4ADC567A"/>
    <w:lvl w:ilvl="0">
      <w:start w:val="1"/>
      <w:numFmt w:val="bullet"/>
      <w:lvlText w:val="§"/>
      <w:lvlJc w:val="left"/>
      <w:pPr>
        <w:tabs>
          <w:tab w:val="num" w:pos="360"/>
        </w:tabs>
        <w:ind w:left="360" w:firstLine="0"/>
      </w:pPr>
      <w:rPr>
        <w:rFonts w:ascii="Californian FB" w:hAnsi="Californian FB" w:hint="default"/>
        <w:sz w:val="28"/>
        <w:u w:val="none"/>
      </w:rPr>
    </w:lvl>
    <w:lvl w:ilvl="1">
      <w:start w:val="1"/>
      <w:numFmt w:val="bullet"/>
      <w:lvlText w:val=""/>
      <w:lvlJc w:val="left"/>
      <w:pPr>
        <w:tabs>
          <w:tab w:val="num" w:pos="0"/>
        </w:tabs>
        <w:ind w:left="1440" w:firstLine="1080"/>
      </w:pPr>
      <w:rPr>
        <w:rFonts w:ascii="Wingdings 2" w:hAnsi="Wingdings 2" w:cs="Wingdings 2" w:hint="default"/>
        <w:u w:val="none"/>
      </w:rPr>
    </w:lvl>
    <w:lvl w:ilvl="2">
      <w:start w:val="1"/>
      <w:numFmt w:val="bullet"/>
      <w:lvlText w:val="■"/>
      <w:lvlJc w:val="left"/>
      <w:pPr>
        <w:tabs>
          <w:tab w:val="num" w:pos="0"/>
        </w:tabs>
        <w:ind w:left="2160" w:firstLine="1800"/>
      </w:pPr>
      <w:rPr>
        <w:rFonts w:ascii="OpenSymbol" w:hAnsi="OpenSymbol" w:cs="OpenSymbol" w:hint="default"/>
        <w:u w:val="none"/>
      </w:rPr>
    </w:lvl>
    <w:lvl w:ilvl="3">
      <w:start w:val="1"/>
      <w:numFmt w:val="bullet"/>
      <w:lvlText w:val=""/>
      <w:lvlJc w:val="left"/>
      <w:pPr>
        <w:tabs>
          <w:tab w:val="num" w:pos="0"/>
        </w:tabs>
        <w:ind w:left="2880" w:firstLine="2520"/>
      </w:pPr>
      <w:rPr>
        <w:rFonts w:ascii="Wingdings" w:hAnsi="Wingdings" w:cs="Wingdings" w:hint="default"/>
        <w:u w:val="none"/>
      </w:rPr>
    </w:lvl>
    <w:lvl w:ilvl="4">
      <w:start w:val="1"/>
      <w:numFmt w:val="bullet"/>
      <w:lvlText w:val=""/>
      <w:lvlJc w:val="left"/>
      <w:pPr>
        <w:tabs>
          <w:tab w:val="num" w:pos="0"/>
        </w:tabs>
        <w:ind w:left="3600" w:firstLine="3240"/>
      </w:pPr>
      <w:rPr>
        <w:rFonts w:ascii="Wingdings 2" w:hAnsi="Wingdings 2" w:cs="Wingdings 2" w:hint="default"/>
        <w:u w:val="none"/>
      </w:rPr>
    </w:lvl>
    <w:lvl w:ilvl="5">
      <w:start w:val="1"/>
      <w:numFmt w:val="bullet"/>
      <w:lvlText w:val="■"/>
      <w:lvlJc w:val="left"/>
      <w:pPr>
        <w:tabs>
          <w:tab w:val="num" w:pos="0"/>
        </w:tabs>
        <w:ind w:left="4320" w:firstLine="3960"/>
      </w:pPr>
      <w:rPr>
        <w:rFonts w:ascii="OpenSymbol" w:hAnsi="OpenSymbol" w:cs="OpenSymbol" w:hint="default"/>
        <w:u w:val="none"/>
      </w:rPr>
    </w:lvl>
    <w:lvl w:ilvl="6">
      <w:start w:val="1"/>
      <w:numFmt w:val="bullet"/>
      <w:lvlText w:val=""/>
      <w:lvlJc w:val="left"/>
      <w:pPr>
        <w:tabs>
          <w:tab w:val="num" w:pos="0"/>
        </w:tabs>
        <w:ind w:left="5040" w:firstLine="4680"/>
      </w:pPr>
      <w:rPr>
        <w:rFonts w:ascii="Wingdings" w:hAnsi="Wingdings" w:cs="Wingdings" w:hint="default"/>
        <w:u w:val="none"/>
      </w:rPr>
    </w:lvl>
    <w:lvl w:ilvl="7">
      <w:start w:val="1"/>
      <w:numFmt w:val="bullet"/>
      <w:lvlText w:val=""/>
      <w:lvlJc w:val="left"/>
      <w:pPr>
        <w:tabs>
          <w:tab w:val="num" w:pos="0"/>
        </w:tabs>
        <w:ind w:left="5760" w:firstLine="5400"/>
      </w:pPr>
      <w:rPr>
        <w:rFonts w:ascii="Wingdings 2" w:hAnsi="Wingdings 2" w:cs="Wingdings 2" w:hint="default"/>
        <w:u w:val="none"/>
      </w:rPr>
    </w:lvl>
    <w:lvl w:ilvl="8">
      <w:start w:val="1"/>
      <w:numFmt w:val="bullet"/>
      <w:lvlText w:val="■"/>
      <w:lvlJc w:val="left"/>
      <w:pPr>
        <w:tabs>
          <w:tab w:val="num" w:pos="0"/>
        </w:tabs>
        <w:ind w:left="6480" w:firstLine="6120"/>
      </w:pPr>
      <w:rPr>
        <w:rFonts w:ascii="OpenSymbol" w:hAnsi="OpenSymbol" w:cs="OpenSymbol" w:hint="default"/>
        <w:u w:val="none"/>
      </w:rPr>
    </w:lvl>
  </w:abstractNum>
  <w:abstractNum w:abstractNumId="13" w15:restartNumberingAfterBreak="0">
    <w:nsid w:val="0E1861CE"/>
    <w:multiLevelType w:val="multilevel"/>
    <w:tmpl w:val="4ADC567A"/>
    <w:lvl w:ilvl="0">
      <w:start w:val="1"/>
      <w:numFmt w:val="bullet"/>
      <w:lvlText w:val="§"/>
      <w:lvlJc w:val="left"/>
      <w:pPr>
        <w:tabs>
          <w:tab w:val="num" w:pos="360"/>
        </w:tabs>
        <w:ind w:left="360" w:firstLine="0"/>
      </w:pPr>
      <w:rPr>
        <w:rFonts w:ascii="Californian FB" w:hAnsi="Californian FB" w:hint="default"/>
        <w:sz w:val="28"/>
        <w:u w:val="none"/>
      </w:rPr>
    </w:lvl>
    <w:lvl w:ilvl="1">
      <w:start w:val="1"/>
      <w:numFmt w:val="bullet"/>
      <w:lvlText w:val=""/>
      <w:lvlJc w:val="left"/>
      <w:pPr>
        <w:tabs>
          <w:tab w:val="num" w:pos="0"/>
        </w:tabs>
        <w:ind w:left="1440" w:firstLine="1080"/>
      </w:pPr>
      <w:rPr>
        <w:rFonts w:ascii="Wingdings 2" w:hAnsi="Wingdings 2" w:cs="Wingdings 2" w:hint="default"/>
        <w:u w:val="none"/>
      </w:rPr>
    </w:lvl>
    <w:lvl w:ilvl="2">
      <w:start w:val="1"/>
      <w:numFmt w:val="bullet"/>
      <w:lvlText w:val="■"/>
      <w:lvlJc w:val="left"/>
      <w:pPr>
        <w:tabs>
          <w:tab w:val="num" w:pos="0"/>
        </w:tabs>
        <w:ind w:left="2160" w:firstLine="1800"/>
      </w:pPr>
      <w:rPr>
        <w:rFonts w:ascii="OpenSymbol" w:hAnsi="OpenSymbol" w:cs="OpenSymbol" w:hint="default"/>
        <w:u w:val="none"/>
      </w:rPr>
    </w:lvl>
    <w:lvl w:ilvl="3">
      <w:start w:val="1"/>
      <w:numFmt w:val="bullet"/>
      <w:lvlText w:val=""/>
      <w:lvlJc w:val="left"/>
      <w:pPr>
        <w:tabs>
          <w:tab w:val="num" w:pos="0"/>
        </w:tabs>
        <w:ind w:left="2880" w:firstLine="2520"/>
      </w:pPr>
      <w:rPr>
        <w:rFonts w:ascii="Wingdings" w:hAnsi="Wingdings" w:cs="Wingdings" w:hint="default"/>
        <w:u w:val="none"/>
      </w:rPr>
    </w:lvl>
    <w:lvl w:ilvl="4">
      <w:start w:val="1"/>
      <w:numFmt w:val="bullet"/>
      <w:lvlText w:val=""/>
      <w:lvlJc w:val="left"/>
      <w:pPr>
        <w:tabs>
          <w:tab w:val="num" w:pos="0"/>
        </w:tabs>
        <w:ind w:left="3600" w:firstLine="3240"/>
      </w:pPr>
      <w:rPr>
        <w:rFonts w:ascii="Wingdings 2" w:hAnsi="Wingdings 2" w:cs="Wingdings 2" w:hint="default"/>
        <w:u w:val="none"/>
      </w:rPr>
    </w:lvl>
    <w:lvl w:ilvl="5">
      <w:start w:val="1"/>
      <w:numFmt w:val="bullet"/>
      <w:lvlText w:val="■"/>
      <w:lvlJc w:val="left"/>
      <w:pPr>
        <w:tabs>
          <w:tab w:val="num" w:pos="0"/>
        </w:tabs>
        <w:ind w:left="4320" w:firstLine="3960"/>
      </w:pPr>
      <w:rPr>
        <w:rFonts w:ascii="OpenSymbol" w:hAnsi="OpenSymbol" w:cs="OpenSymbol" w:hint="default"/>
        <w:u w:val="none"/>
      </w:rPr>
    </w:lvl>
    <w:lvl w:ilvl="6">
      <w:start w:val="1"/>
      <w:numFmt w:val="bullet"/>
      <w:lvlText w:val=""/>
      <w:lvlJc w:val="left"/>
      <w:pPr>
        <w:tabs>
          <w:tab w:val="num" w:pos="0"/>
        </w:tabs>
        <w:ind w:left="5040" w:firstLine="4680"/>
      </w:pPr>
      <w:rPr>
        <w:rFonts w:ascii="Wingdings" w:hAnsi="Wingdings" w:cs="Wingdings" w:hint="default"/>
        <w:u w:val="none"/>
      </w:rPr>
    </w:lvl>
    <w:lvl w:ilvl="7">
      <w:start w:val="1"/>
      <w:numFmt w:val="bullet"/>
      <w:lvlText w:val=""/>
      <w:lvlJc w:val="left"/>
      <w:pPr>
        <w:tabs>
          <w:tab w:val="num" w:pos="0"/>
        </w:tabs>
        <w:ind w:left="5760" w:firstLine="5400"/>
      </w:pPr>
      <w:rPr>
        <w:rFonts w:ascii="Wingdings 2" w:hAnsi="Wingdings 2" w:cs="Wingdings 2" w:hint="default"/>
        <w:u w:val="none"/>
      </w:rPr>
    </w:lvl>
    <w:lvl w:ilvl="8">
      <w:start w:val="1"/>
      <w:numFmt w:val="bullet"/>
      <w:lvlText w:val="■"/>
      <w:lvlJc w:val="left"/>
      <w:pPr>
        <w:tabs>
          <w:tab w:val="num" w:pos="0"/>
        </w:tabs>
        <w:ind w:left="6480" w:firstLine="6120"/>
      </w:pPr>
      <w:rPr>
        <w:rFonts w:ascii="OpenSymbol" w:hAnsi="OpenSymbol" w:cs="OpenSymbol" w:hint="default"/>
        <w:u w:val="none"/>
      </w:rPr>
    </w:lvl>
  </w:abstractNum>
  <w:abstractNum w:abstractNumId="14" w15:restartNumberingAfterBreak="0">
    <w:nsid w:val="1AF71D98"/>
    <w:multiLevelType w:val="hybridMultilevel"/>
    <w:tmpl w:val="340AE782"/>
    <w:lvl w:ilvl="0" w:tplc="5A106FD2">
      <w:start w:val="1"/>
      <w:numFmt w:val="bullet"/>
      <w:lvlText w:val="§"/>
      <w:lvlJc w:val="left"/>
      <w:pPr>
        <w:ind w:left="720" w:hanging="360"/>
      </w:pPr>
      <w:rPr>
        <w:rFonts w:ascii="Californian FB" w:hAnsi="Californian FB" w:hint="default"/>
        <w:sz w:val="28"/>
        <w:szCs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BB63F9"/>
    <w:multiLevelType w:val="multilevel"/>
    <w:tmpl w:val="B3DC9022"/>
    <w:lvl w:ilvl="0">
      <w:start w:val="1"/>
      <w:numFmt w:val="bullet"/>
      <w:lvlText w:val="§"/>
      <w:lvlJc w:val="left"/>
      <w:pPr>
        <w:ind w:left="360" w:firstLine="0"/>
      </w:pPr>
      <w:rPr>
        <w:rFonts w:ascii="Californian FB" w:hAnsi="Californian FB" w:hint="default"/>
        <w:sz w:val="28"/>
        <w:szCs w:val="28"/>
        <w:u w:val="none"/>
      </w:rPr>
    </w:lvl>
    <w:lvl w:ilvl="1">
      <w:start w:val="1"/>
      <w:numFmt w:val="bullet"/>
      <w:lvlText w:val=""/>
      <w:lvlJc w:val="left"/>
      <w:pPr>
        <w:tabs>
          <w:tab w:val="num" w:pos="0"/>
        </w:tabs>
        <w:ind w:left="1440" w:firstLine="1080"/>
      </w:pPr>
      <w:rPr>
        <w:rFonts w:ascii="Wingdings 2" w:hAnsi="Wingdings 2" w:cs="Wingdings 2" w:hint="default"/>
        <w:u w:val="none"/>
      </w:rPr>
    </w:lvl>
    <w:lvl w:ilvl="2">
      <w:start w:val="1"/>
      <w:numFmt w:val="bullet"/>
      <w:lvlText w:val="■"/>
      <w:lvlJc w:val="left"/>
      <w:pPr>
        <w:tabs>
          <w:tab w:val="num" w:pos="0"/>
        </w:tabs>
        <w:ind w:left="2160" w:firstLine="1800"/>
      </w:pPr>
      <w:rPr>
        <w:rFonts w:ascii="OpenSymbol" w:hAnsi="OpenSymbol" w:cs="OpenSymbol" w:hint="default"/>
        <w:u w:val="none"/>
      </w:rPr>
    </w:lvl>
    <w:lvl w:ilvl="3">
      <w:start w:val="1"/>
      <w:numFmt w:val="bullet"/>
      <w:lvlText w:val=""/>
      <w:lvlJc w:val="left"/>
      <w:pPr>
        <w:tabs>
          <w:tab w:val="num" w:pos="0"/>
        </w:tabs>
        <w:ind w:left="2880" w:firstLine="2520"/>
      </w:pPr>
      <w:rPr>
        <w:rFonts w:ascii="Wingdings" w:hAnsi="Wingdings" w:cs="Wingdings" w:hint="default"/>
        <w:u w:val="none"/>
      </w:rPr>
    </w:lvl>
    <w:lvl w:ilvl="4">
      <w:start w:val="1"/>
      <w:numFmt w:val="bullet"/>
      <w:lvlText w:val=""/>
      <w:lvlJc w:val="left"/>
      <w:pPr>
        <w:tabs>
          <w:tab w:val="num" w:pos="0"/>
        </w:tabs>
        <w:ind w:left="3600" w:firstLine="3240"/>
      </w:pPr>
      <w:rPr>
        <w:rFonts w:ascii="Wingdings 2" w:hAnsi="Wingdings 2" w:cs="Wingdings 2" w:hint="default"/>
        <w:u w:val="none"/>
      </w:rPr>
    </w:lvl>
    <w:lvl w:ilvl="5">
      <w:start w:val="1"/>
      <w:numFmt w:val="bullet"/>
      <w:lvlText w:val="■"/>
      <w:lvlJc w:val="left"/>
      <w:pPr>
        <w:tabs>
          <w:tab w:val="num" w:pos="0"/>
        </w:tabs>
        <w:ind w:left="4320" w:firstLine="3960"/>
      </w:pPr>
      <w:rPr>
        <w:rFonts w:ascii="OpenSymbol" w:hAnsi="OpenSymbol" w:cs="OpenSymbol" w:hint="default"/>
        <w:u w:val="none"/>
      </w:rPr>
    </w:lvl>
    <w:lvl w:ilvl="6">
      <w:start w:val="1"/>
      <w:numFmt w:val="bullet"/>
      <w:lvlText w:val=""/>
      <w:lvlJc w:val="left"/>
      <w:pPr>
        <w:tabs>
          <w:tab w:val="num" w:pos="0"/>
        </w:tabs>
        <w:ind w:left="5040" w:firstLine="4680"/>
      </w:pPr>
      <w:rPr>
        <w:rFonts w:ascii="Wingdings" w:hAnsi="Wingdings" w:cs="Wingdings" w:hint="default"/>
        <w:u w:val="none"/>
      </w:rPr>
    </w:lvl>
    <w:lvl w:ilvl="7">
      <w:start w:val="1"/>
      <w:numFmt w:val="bullet"/>
      <w:lvlText w:val=""/>
      <w:lvlJc w:val="left"/>
      <w:pPr>
        <w:tabs>
          <w:tab w:val="num" w:pos="0"/>
        </w:tabs>
        <w:ind w:left="5760" w:firstLine="5400"/>
      </w:pPr>
      <w:rPr>
        <w:rFonts w:ascii="Wingdings 2" w:hAnsi="Wingdings 2" w:cs="Wingdings 2" w:hint="default"/>
        <w:u w:val="none"/>
      </w:rPr>
    </w:lvl>
    <w:lvl w:ilvl="8">
      <w:start w:val="1"/>
      <w:numFmt w:val="bullet"/>
      <w:lvlText w:val="■"/>
      <w:lvlJc w:val="left"/>
      <w:pPr>
        <w:tabs>
          <w:tab w:val="num" w:pos="0"/>
        </w:tabs>
        <w:ind w:left="6480" w:firstLine="6120"/>
      </w:pPr>
      <w:rPr>
        <w:rFonts w:ascii="OpenSymbol" w:hAnsi="OpenSymbol" w:cs="OpenSymbol" w:hint="default"/>
        <w:u w:val="none"/>
      </w:rPr>
    </w:lvl>
  </w:abstractNum>
  <w:abstractNum w:abstractNumId="16" w15:restartNumberingAfterBreak="0">
    <w:nsid w:val="43F30AB8"/>
    <w:multiLevelType w:val="multilevel"/>
    <w:tmpl w:val="D54094C4"/>
    <w:name w:val="WW8Num22"/>
    <w:lvl w:ilvl="0">
      <w:start w:val="1"/>
      <w:numFmt w:val="bullet"/>
      <w:lvlText w:val=""/>
      <w:lvlJc w:val="left"/>
      <w:pPr>
        <w:tabs>
          <w:tab w:val="num" w:pos="0"/>
        </w:tabs>
        <w:ind w:left="576" w:hanging="576"/>
      </w:pPr>
      <w:rPr>
        <w:rFonts w:ascii="Wingdings" w:hAnsi="Wingdings" w:hint="default"/>
        <w:color w:val="000000"/>
        <w:u w:val="none"/>
      </w:rPr>
    </w:lvl>
    <w:lvl w:ilvl="1">
      <w:start w:val="1"/>
      <w:numFmt w:val="bullet"/>
      <w:lvlText w:val=""/>
      <w:lvlJc w:val="left"/>
      <w:pPr>
        <w:tabs>
          <w:tab w:val="num" w:pos="0"/>
        </w:tabs>
        <w:ind w:left="1440" w:firstLine="1080"/>
      </w:pPr>
      <w:rPr>
        <w:rFonts w:ascii="Wingdings 2" w:hAnsi="Wingdings 2" w:cs="Wingdings 2" w:hint="default"/>
        <w:u w:val="none"/>
      </w:rPr>
    </w:lvl>
    <w:lvl w:ilvl="2">
      <w:start w:val="1"/>
      <w:numFmt w:val="bullet"/>
      <w:lvlText w:val="■"/>
      <w:lvlJc w:val="left"/>
      <w:pPr>
        <w:tabs>
          <w:tab w:val="num" w:pos="0"/>
        </w:tabs>
        <w:ind w:left="2160" w:firstLine="1800"/>
      </w:pPr>
      <w:rPr>
        <w:rFonts w:ascii="OpenSymbol" w:hAnsi="OpenSymbol" w:cs="OpenSymbol" w:hint="default"/>
        <w:u w:val="none"/>
      </w:rPr>
    </w:lvl>
    <w:lvl w:ilvl="3">
      <w:start w:val="1"/>
      <w:numFmt w:val="bullet"/>
      <w:lvlText w:val=""/>
      <w:lvlJc w:val="left"/>
      <w:pPr>
        <w:tabs>
          <w:tab w:val="num" w:pos="0"/>
        </w:tabs>
        <w:ind w:left="2880" w:firstLine="2520"/>
      </w:pPr>
      <w:rPr>
        <w:rFonts w:ascii="Wingdings" w:hAnsi="Wingdings" w:cs="Wingdings" w:hint="default"/>
        <w:color w:val="000000"/>
        <w:u w:val="none"/>
      </w:rPr>
    </w:lvl>
    <w:lvl w:ilvl="4">
      <w:start w:val="1"/>
      <w:numFmt w:val="bullet"/>
      <w:lvlText w:val=""/>
      <w:lvlJc w:val="left"/>
      <w:pPr>
        <w:tabs>
          <w:tab w:val="num" w:pos="0"/>
        </w:tabs>
        <w:ind w:left="3600" w:firstLine="3240"/>
      </w:pPr>
      <w:rPr>
        <w:rFonts w:ascii="Wingdings 2" w:hAnsi="Wingdings 2" w:cs="Wingdings 2" w:hint="default"/>
        <w:u w:val="none"/>
      </w:rPr>
    </w:lvl>
    <w:lvl w:ilvl="5">
      <w:start w:val="1"/>
      <w:numFmt w:val="bullet"/>
      <w:lvlText w:val="■"/>
      <w:lvlJc w:val="left"/>
      <w:pPr>
        <w:tabs>
          <w:tab w:val="num" w:pos="0"/>
        </w:tabs>
        <w:ind w:left="4320" w:firstLine="3960"/>
      </w:pPr>
      <w:rPr>
        <w:rFonts w:ascii="OpenSymbol" w:hAnsi="OpenSymbol" w:cs="OpenSymbol" w:hint="default"/>
        <w:u w:val="none"/>
      </w:rPr>
    </w:lvl>
    <w:lvl w:ilvl="6">
      <w:start w:val="1"/>
      <w:numFmt w:val="bullet"/>
      <w:lvlText w:val=""/>
      <w:lvlJc w:val="left"/>
      <w:pPr>
        <w:tabs>
          <w:tab w:val="num" w:pos="0"/>
        </w:tabs>
        <w:ind w:left="5040" w:firstLine="4680"/>
      </w:pPr>
      <w:rPr>
        <w:rFonts w:ascii="Wingdings" w:hAnsi="Wingdings" w:cs="Wingdings" w:hint="default"/>
        <w:color w:val="000000"/>
        <w:u w:val="none"/>
      </w:rPr>
    </w:lvl>
    <w:lvl w:ilvl="7">
      <w:start w:val="1"/>
      <w:numFmt w:val="bullet"/>
      <w:lvlText w:val=""/>
      <w:lvlJc w:val="left"/>
      <w:pPr>
        <w:tabs>
          <w:tab w:val="num" w:pos="0"/>
        </w:tabs>
        <w:ind w:left="5760" w:firstLine="5400"/>
      </w:pPr>
      <w:rPr>
        <w:rFonts w:ascii="Wingdings 2" w:hAnsi="Wingdings 2" w:cs="Wingdings 2" w:hint="default"/>
        <w:u w:val="none"/>
      </w:rPr>
    </w:lvl>
    <w:lvl w:ilvl="8">
      <w:start w:val="1"/>
      <w:numFmt w:val="bullet"/>
      <w:lvlText w:val="■"/>
      <w:lvlJc w:val="left"/>
      <w:pPr>
        <w:tabs>
          <w:tab w:val="num" w:pos="0"/>
        </w:tabs>
        <w:ind w:left="6480" w:firstLine="6120"/>
      </w:pPr>
      <w:rPr>
        <w:rFonts w:ascii="OpenSymbol" w:hAnsi="OpenSymbol" w:cs="OpenSymbol" w:hint="default"/>
        <w:u w:val="none"/>
      </w:rPr>
    </w:lvl>
  </w:abstractNum>
  <w:abstractNum w:abstractNumId="17" w15:restartNumberingAfterBreak="0">
    <w:nsid w:val="462A01C4"/>
    <w:multiLevelType w:val="hybridMultilevel"/>
    <w:tmpl w:val="CC6CD088"/>
    <w:lvl w:ilvl="0" w:tplc="5A106FD2">
      <w:start w:val="1"/>
      <w:numFmt w:val="bullet"/>
      <w:lvlText w:val="§"/>
      <w:lvlJc w:val="left"/>
      <w:pPr>
        <w:ind w:left="720" w:hanging="360"/>
      </w:pPr>
      <w:rPr>
        <w:rFonts w:ascii="Californian FB" w:hAnsi="Californian FB"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CC1A00"/>
    <w:multiLevelType w:val="multilevel"/>
    <w:tmpl w:val="D54094C4"/>
    <w:name w:val="WW8Num222"/>
    <w:lvl w:ilvl="0">
      <w:start w:val="1"/>
      <w:numFmt w:val="bullet"/>
      <w:lvlText w:val=""/>
      <w:lvlJc w:val="left"/>
      <w:pPr>
        <w:tabs>
          <w:tab w:val="num" w:pos="0"/>
        </w:tabs>
        <w:ind w:left="576" w:hanging="576"/>
      </w:pPr>
      <w:rPr>
        <w:rFonts w:ascii="Wingdings" w:hAnsi="Wingdings" w:hint="default"/>
        <w:color w:val="000000"/>
        <w:u w:val="none"/>
      </w:rPr>
    </w:lvl>
    <w:lvl w:ilvl="1">
      <w:start w:val="1"/>
      <w:numFmt w:val="bullet"/>
      <w:lvlText w:val=""/>
      <w:lvlJc w:val="left"/>
      <w:pPr>
        <w:tabs>
          <w:tab w:val="num" w:pos="0"/>
        </w:tabs>
        <w:ind w:left="1440" w:firstLine="1080"/>
      </w:pPr>
      <w:rPr>
        <w:rFonts w:ascii="Wingdings 2" w:hAnsi="Wingdings 2" w:cs="Wingdings 2" w:hint="default"/>
        <w:u w:val="none"/>
      </w:rPr>
    </w:lvl>
    <w:lvl w:ilvl="2">
      <w:start w:val="1"/>
      <w:numFmt w:val="bullet"/>
      <w:lvlText w:val="■"/>
      <w:lvlJc w:val="left"/>
      <w:pPr>
        <w:tabs>
          <w:tab w:val="num" w:pos="0"/>
        </w:tabs>
        <w:ind w:left="2160" w:firstLine="1800"/>
      </w:pPr>
      <w:rPr>
        <w:rFonts w:ascii="OpenSymbol" w:hAnsi="OpenSymbol" w:cs="OpenSymbol" w:hint="default"/>
        <w:u w:val="none"/>
      </w:rPr>
    </w:lvl>
    <w:lvl w:ilvl="3">
      <w:start w:val="1"/>
      <w:numFmt w:val="bullet"/>
      <w:lvlText w:val=""/>
      <w:lvlJc w:val="left"/>
      <w:pPr>
        <w:tabs>
          <w:tab w:val="num" w:pos="0"/>
        </w:tabs>
        <w:ind w:left="2880" w:firstLine="2520"/>
      </w:pPr>
      <w:rPr>
        <w:rFonts w:ascii="Wingdings" w:hAnsi="Wingdings" w:cs="Wingdings" w:hint="default"/>
        <w:color w:val="000000"/>
        <w:u w:val="none"/>
      </w:rPr>
    </w:lvl>
    <w:lvl w:ilvl="4">
      <w:start w:val="1"/>
      <w:numFmt w:val="bullet"/>
      <w:lvlText w:val=""/>
      <w:lvlJc w:val="left"/>
      <w:pPr>
        <w:tabs>
          <w:tab w:val="num" w:pos="0"/>
        </w:tabs>
        <w:ind w:left="3600" w:firstLine="3240"/>
      </w:pPr>
      <w:rPr>
        <w:rFonts w:ascii="Wingdings 2" w:hAnsi="Wingdings 2" w:cs="Wingdings 2" w:hint="default"/>
        <w:u w:val="none"/>
      </w:rPr>
    </w:lvl>
    <w:lvl w:ilvl="5">
      <w:start w:val="1"/>
      <w:numFmt w:val="bullet"/>
      <w:lvlText w:val="■"/>
      <w:lvlJc w:val="left"/>
      <w:pPr>
        <w:tabs>
          <w:tab w:val="num" w:pos="0"/>
        </w:tabs>
        <w:ind w:left="4320" w:firstLine="3960"/>
      </w:pPr>
      <w:rPr>
        <w:rFonts w:ascii="OpenSymbol" w:hAnsi="OpenSymbol" w:cs="OpenSymbol" w:hint="default"/>
        <w:u w:val="none"/>
      </w:rPr>
    </w:lvl>
    <w:lvl w:ilvl="6">
      <w:start w:val="1"/>
      <w:numFmt w:val="bullet"/>
      <w:lvlText w:val=""/>
      <w:lvlJc w:val="left"/>
      <w:pPr>
        <w:tabs>
          <w:tab w:val="num" w:pos="0"/>
        </w:tabs>
        <w:ind w:left="5040" w:firstLine="4680"/>
      </w:pPr>
      <w:rPr>
        <w:rFonts w:ascii="Wingdings" w:hAnsi="Wingdings" w:cs="Wingdings" w:hint="default"/>
        <w:color w:val="000000"/>
        <w:u w:val="none"/>
      </w:rPr>
    </w:lvl>
    <w:lvl w:ilvl="7">
      <w:start w:val="1"/>
      <w:numFmt w:val="bullet"/>
      <w:lvlText w:val=""/>
      <w:lvlJc w:val="left"/>
      <w:pPr>
        <w:tabs>
          <w:tab w:val="num" w:pos="0"/>
        </w:tabs>
        <w:ind w:left="5760" w:firstLine="5400"/>
      </w:pPr>
      <w:rPr>
        <w:rFonts w:ascii="Wingdings 2" w:hAnsi="Wingdings 2" w:cs="Wingdings 2" w:hint="default"/>
        <w:u w:val="none"/>
      </w:rPr>
    </w:lvl>
    <w:lvl w:ilvl="8">
      <w:start w:val="1"/>
      <w:numFmt w:val="bullet"/>
      <w:lvlText w:val="■"/>
      <w:lvlJc w:val="left"/>
      <w:pPr>
        <w:tabs>
          <w:tab w:val="num" w:pos="0"/>
        </w:tabs>
        <w:ind w:left="6480" w:firstLine="6120"/>
      </w:pPr>
      <w:rPr>
        <w:rFonts w:ascii="OpenSymbol" w:hAnsi="OpenSymbol" w:cs="OpenSymbol" w:hint="default"/>
        <w:u w:val="none"/>
      </w:rPr>
    </w:lvl>
  </w:abstractNum>
  <w:abstractNum w:abstractNumId="19" w15:restartNumberingAfterBreak="0">
    <w:nsid w:val="4CD66D95"/>
    <w:multiLevelType w:val="multilevel"/>
    <w:tmpl w:val="B8760B96"/>
    <w:lvl w:ilvl="0">
      <w:start w:val="1"/>
      <w:numFmt w:val="bullet"/>
      <w:lvlText w:val="§"/>
      <w:lvlJc w:val="left"/>
      <w:pPr>
        <w:ind w:left="360" w:firstLine="0"/>
      </w:pPr>
      <w:rPr>
        <w:rFonts w:ascii="Californian FB" w:hAnsi="Californian FB" w:hint="default"/>
        <w:sz w:val="28"/>
        <w:szCs w:val="28"/>
        <w:u w:val="none"/>
      </w:rPr>
    </w:lvl>
    <w:lvl w:ilvl="1">
      <w:start w:val="1"/>
      <w:numFmt w:val="bullet"/>
      <w:lvlText w:val=""/>
      <w:lvlJc w:val="left"/>
      <w:pPr>
        <w:tabs>
          <w:tab w:val="num" w:pos="0"/>
        </w:tabs>
        <w:ind w:left="1440" w:firstLine="1080"/>
      </w:pPr>
      <w:rPr>
        <w:rFonts w:ascii="Wingdings 2" w:hAnsi="Wingdings 2" w:cs="Wingdings 2" w:hint="default"/>
        <w:u w:val="none"/>
      </w:rPr>
    </w:lvl>
    <w:lvl w:ilvl="2">
      <w:start w:val="1"/>
      <w:numFmt w:val="bullet"/>
      <w:lvlText w:val="■"/>
      <w:lvlJc w:val="left"/>
      <w:pPr>
        <w:tabs>
          <w:tab w:val="num" w:pos="0"/>
        </w:tabs>
        <w:ind w:left="2160" w:firstLine="1800"/>
      </w:pPr>
      <w:rPr>
        <w:rFonts w:ascii="OpenSymbol" w:hAnsi="OpenSymbol" w:cs="OpenSymbol" w:hint="default"/>
        <w:u w:val="none"/>
      </w:rPr>
    </w:lvl>
    <w:lvl w:ilvl="3">
      <w:start w:val="1"/>
      <w:numFmt w:val="bullet"/>
      <w:lvlText w:val=""/>
      <w:lvlJc w:val="left"/>
      <w:pPr>
        <w:tabs>
          <w:tab w:val="num" w:pos="0"/>
        </w:tabs>
        <w:ind w:left="2880" w:firstLine="2520"/>
      </w:pPr>
      <w:rPr>
        <w:rFonts w:ascii="Wingdings" w:hAnsi="Wingdings" w:cs="Wingdings" w:hint="default"/>
        <w:u w:val="none"/>
      </w:rPr>
    </w:lvl>
    <w:lvl w:ilvl="4">
      <w:start w:val="1"/>
      <w:numFmt w:val="bullet"/>
      <w:lvlText w:val=""/>
      <w:lvlJc w:val="left"/>
      <w:pPr>
        <w:tabs>
          <w:tab w:val="num" w:pos="0"/>
        </w:tabs>
        <w:ind w:left="3600" w:firstLine="3240"/>
      </w:pPr>
      <w:rPr>
        <w:rFonts w:ascii="Wingdings 2" w:hAnsi="Wingdings 2" w:cs="Wingdings 2" w:hint="default"/>
        <w:u w:val="none"/>
      </w:rPr>
    </w:lvl>
    <w:lvl w:ilvl="5">
      <w:start w:val="1"/>
      <w:numFmt w:val="bullet"/>
      <w:lvlText w:val="■"/>
      <w:lvlJc w:val="left"/>
      <w:pPr>
        <w:tabs>
          <w:tab w:val="num" w:pos="0"/>
        </w:tabs>
        <w:ind w:left="4320" w:firstLine="3960"/>
      </w:pPr>
      <w:rPr>
        <w:rFonts w:ascii="OpenSymbol" w:hAnsi="OpenSymbol" w:cs="OpenSymbol" w:hint="default"/>
        <w:u w:val="none"/>
      </w:rPr>
    </w:lvl>
    <w:lvl w:ilvl="6">
      <w:start w:val="1"/>
      <w:numFmt w:val="bullet"/>
      <w:lvlText w:val=""/>
      <w:lvlJc w:val="left"/>
      <w:pPr>
        <w:tabs>
          <w:tab w:val="num" w:pos="0"/>
        </w:tabs>
        <w:ind w:left="5040" w:firstLine="4680"/>
      </w:pPr>
      <w:rPr>
        <w:rFonts w:ascii="Wingdings" w:hAnsi="Wingdings" w:cs="Wingdings" w:hint="default"/>
        <w:u w:val="none"/>
      </w:rPr>
    </w:lvl>
    <w:lvl w:ilvl="7">
      <w:start w:val="1"/>
      <w:numFmt w:val="bullet"/>
      <w:lvlText w:val=""/>
      <w:lvlJc w:val="left"/>
      <w:pPr>
        <w:tabs>
          <w:tab w:val="num" w:pos="0"/>
        </w:tabs>
        <w:ind w:left="5760" w:firstLine="5400"/>
      </w:pPr>
      <w:rPr>
        <w:rFonts w:ascii="Wingdings 2" w:hAnsi="Wingdings 2" w:cs="Wingdings 2" w:hint="default"/>
        <w:u w:val="none"/>
      </w:rPr>
    </w:lvl>
    <w:lvl w:ilvl="8">
      <w:start w:val="1"/>
      <w:numFmt w:val="bullet"/>
      <w:lvlText w:val="■"/>
      <w:lvlJc w:val="left"/>
      <w:pPr>
        <w:tabs>
          <w:tab w:val="num" w:pos="0"/>
        </w:tabs>
        <w:ind w:left="6480" w:firstLine="6120"/>
      </w:pPr>
      <w:rPr>
        <w:rFonts w:ascii="OpenSymbol" w:hAnsi="OpenSymbol" w:cs="OpenSymbol" w:hint="default"/>
        <w:u w:val="none"/>
      </w:rPr>
    </w:lvl>
  </w:abstractNum>
  <w:abstractNum w:abstractNumId="20" w15:restartNumberingAfterBreak="0">
    <w:nsid w:val="51BC6388"/>
    <w:multiLevelType w:val="multilevel"/>
    <w:tmpl w:val="4ADC567A"/>
    <w:lvl w:ilvl="0">
      <w:start w:val="1"/>
      <w:numFmt w:val="bullet"/>
      <w:lvlText w:val="§"/>
      <w:lvlJc w:val="left"/>
      <w:pPr>
        <w:tabs>
          <w:tab w:val="num" w:pos="360"/>
        </w:tabs>
        <w:ind w:left="360" w:firstLine="0"/>
      </w:pPr>
      <w:rPr>
        <w:rFonts w:ascii="Californian FB" w:hAnsi="Californian FB" w:hint="default"/>
        <w:sz w:val="28"/>
        <w:u w:val="none"/>
      </w:rPr>
    </w:lvl>
    <w:lvl w:ilvl="1">
      <w:start w:val="1"/>
      <w:numFmt w:val="bullet"/>
      <w:lvlText w:val=""/>
      <w:lvlJc w:val="left"/>
      <w:pPr>
        <w:tabs>
          <w:tab w:val="num" w:pos="0"/>
        </w:tabs>
        <w:ind w:left="1440" w:firstLine="1080"/>
      </w:pPr>
      <w:rPr>
        <w:rFonts w:ascii="Wingdings 2" w:hAnsi="Wingdings 2" w:cs="Wingdings 2" w:hint="default"/>
        <w:u w:val="none"/>
      </w:rPr>
    </w:lvl>
    <w:lvl w:ilvl="2">
      <w:start w:val="1"/>
      <w:numFmt w:val="bullet"/>
      <w:lvlText w:val="■"/>
      <w:lvlJc w:val="left"/>
      <w:pPr>
        <w:tabs>
          <w:tab w:val="num" w:pos="0"/>
        </w:tabs>
        <w:ind w:left="2160" w:firstLine="1800"/>
      </w:pPr>
      <w:rPr>
        <w:rFonts w:ascii="OpenSymbol" w:hAnsi="OpenSymbol" w:cs="OpenSymbol" w:hint="default"/>
        <w:u w:val="none"/>
      </w:rPr>
    </w:lvl>
    <w:lvl w:ilvl="3">
      <w:start w:val="1"/>
      <w:numFmt w:val="bullet"/>
      <w:lvlText w:val=""/>
      <w:lvlJc w:val="left"/>
      <w:pPr>
        <w:tabs>
          <w:tab w:val="num" w:pos="0"/>
        </w:tabs>
        <w:ind w:left="2880" w:firstLine="2520"/>
      </w:pPr>
      <w:rPr>
        <w:rFonts w:ascii="Wingdings" w:hAnsi="Wingdings" w:cs="Wingdings" w:hint="default"/>
        <w:u w:val="none"/>
      </w:rPr>
    </w:lvl>
    <w:lvl w:ilvl="4">
      <w:start w:val="1"/>
      <w:numFmt w:val="bullet"/>
      <w:lvlText w:val=""/>
      <w:lvlJc w:val="left"/>
      <w:pPr>
        <w:tabs>
          <w:tab w:val="num" w:pos="0"/>
        </w:tabs>
        <w:ind w:left="3600" w:firstLine="3240"/>
      </w:pPr>
      <w:rPr>
        <w:rFonts w:ascii="Wingdings 2" w:hAnsi="Wingdings 2" w:cs="Wingdings 2" w:hint="default"/>
        <w:u w:val="none"/>
      </w:rPr>
    </w:lvl>
    <w:lvl w:ilvl="5">
      <w:start w:val="1"/>
      <w:numFmt w:val="bullet"/>
      <w:lvlText w:val="■"/>
      <w:lvlJc w:val="left"/>
      <w:pPr>
        <w:tabs>
          <w:tab w:val="num" w:pos="0"/>
        </w:tabs>
        <w:ind w:left="4320" w:firstLine="3960"/>
      </w:pPr>
      <w:rPr>
        <w:rFonts w:ascii="OpenSymbol" w:hAnsi="OpenSymbol" w:cs="OpenSymbol" w:hint="default"/>
        <w:u w:val="none"/>
      </w:rPr>
    </w:lvl>
    <w:lvl w:ilvl="6">
      <w:start w:val="1"/>
      <w:numFmt w:val="bullet"/>
      <w:lvlText w:val=""/>
      <w:lvlJc w:val="left"/>
      <w:pPr>
        <w:tabs>
          <w:tab w:val="num" w:pos="0"/>
        </w:tabs>
        <w:ind w:left="5040" w:firstLine="4680"/>
      </w:pPr>
      <w:rPr>
        <w:rFonts w:ascii="Wingdings" w:hAnsi="Wingdings" w:cs="Wingdings" w:hint="default"/>
        <w:u w:val="none"/>
      </w:rPr>
    </w:lvl>
    <w:lvl w:ilvl="7">
      <w:start w:val="1"/>
      <w:numFmt w:val="bullet"/>
      <w:lvlText w:val=""/>
      <w:lvlJc w:val="left"/>
      <w:pPr>
        <w:tabs>
          <w:tab w:val="num" w:pos="0"/>
        </w:tabs>
        <w:ind w:left="5760" w:firstLine="5400"/>
      </w:pPr>
      <w:rPr>
        <w:rFonts w:ascii="Wingdings 2" w:hAnsi="Wingdings 2" w:cs="Wingdings 2" w:hint="default"/>
        <w:u w:val="none"/>
      </w:rPr>
    </w:lvl>
    <w:lvl w:ilvl="8">
      <w:start w:val="1"/>
      <w:numFmt w:val="bullet"/>
      <w:lvlText w:val="■"/>
      <w:lvlJc w:val="left"/>
      <w:pPr>
        <w:tabs>
          <w:tab w:val="num" w:pos="0"/>
        </w:tabs>
        <w:ind w:left="6480" w:firstLine="6120"/>
      </w:pPr>
      <w:rPr>
        <w:rFonts w:ascii="OpenSymbol" w:hAnsi="OpenSymbol" w:cs="OpenSymbol" w:hint="default"/>
        <w:u w:val="none"/>
      </w:rPr>
    </w:lvl>
  </w:abstractNum>
  <w:abstractNum w:abstractNumId="21" w15:restartNumberingAfterBreak="0">
    <w:nsid w:val="6CA841C1"/>
    <w:multiLevelType w:val="multilevel"/>
    <w:tmpl w:val="D54094C4"/>
    <w:name w:val="WW8Num2222"/>
    <w:lvl w:ilvl="0">
      <w:start w:val="1"/>
      <w:numFmt w:val="bullet"/>
      <w:lvlText w:val=""/>
      <w:lvlJc w:val="left"/>
      <w:pPr>
        <w:tabs>
          <w:tab w:val="num" w:pos="0"/>
        </w:tabs>
        <w:ind w:left="576" w:hanging="576"/>
      </w:pPr>
      <w:rPr>
        <w:rFonts w:ascii="Wingdings" w:hAnsi="Wingdings" w:hint="default"/>
        <w:color w:val="000000"/>
        <w:u w:val="none"/>
      </w:rPr>
    </w:lvl>
    <w:lvl w:ilvl="1">
      <w:start w:val="1"/>
      <w:numFmt w:val="bullet"/>
      <w:lvlText w:val=""/>
      <w:lvlJc w:val="left"/>
      <w:pPr>
        <w:tabs>
          <w:tab w:val="num" w:pos="0"/>
        </w:tabs>
        <w:ind w:left="1440" w:firstLine="1080"/>
      </w:pPr>
      <w:rPr>
        <w:rFonts w:ascii="Wingdings 2" w:hAnsi="Wingdings 2" w:cs="Wingdings 2" w:hint="default"/>
        <w:u w:val="none"/>
      </w:rPr>
    </w:lvl>
    <w:lvl w:ilvl="2">
      <w:start w:val="1"/>
      <w:numFmt w:val="bullet"/>
      <w:lvlText w:val="■"/>
      <w:lvlJc w:val="left"/>
      <w:pPr>
        <w:tabs>
          <w:tab w:val="num" w:pos="0"/>
        </w:tabs>
        <w:ind w:left="2160" w:firstLine="1800"/>
      </w:pPr>
      <w:rPr>
        <w:rFonts w:ascii="OpenSymbol" w:hAnsi="OpenSymbol" w:cs="OpenSymbol" w:hint="default"/>
        <w:u w:val="none"/>
      </w:rPr>
    </w:lvl>
    <w:lvl w:ilvl="3">
      <w:start w:val="1"/>
      <w:numFmt w:val="bullet"/>
      <w:lvlText w:val=""/>
      <w:lvlJc w:val="left"/>
      <w:pPr>
        <w:tabs>
          <w:tab w:val="num" w:pos="0"/>
        </w:tabs>
        <w:ind w:left="2880" w:firstLine="2520"/>
      </w:pPr>
      <w:rPr>
        <w:rFonts w:ascii="Wingdings" w:hAnsi="Wingdings" w:cs="Wingdings" w:hint="default"/>
        <w:color w:val="000000"/>
        <w:u w:val="none"/>
      </w:rPr>
    </w:lvl>
    <w:lvl w:ilvl="4">
      <w:start w:val="1"/>
      <w:numFmt w:val="bullet"/>
      <w:lvlText w:val=""/>
      <w:lvlJc w:val="left"/>
      <w:pPr>
        <w:tabs>
          <w:tab w:val="num" w:pos="0"/>
        </w:tabs>
        <w:ind w:left="3600" w:firstLine="3240"/>
      </w:pPr>
      <w:rPr>
        <w:rFonts w:ascii="Wingdings 2" w:hAnsi="Wingdings 2" w:cs="Wingdings 2" w:hint="default"/>
        <w:u w:val="none"/>
      </w:rPr>
    </w:lvl>
    <w:lvl w:ilvl="5">
      <w:start w:val="1"/>
      <w:numFmt w:val="bullet"/>
      <w:lvlText w:val="■"/>
      <w:lvlJc w:val="left"/>
      <w:pPr>
        <w:tabs>
          <w:tab w:val="num" w:pos="0"/>
        </w:tabs>
        <w:ind w:left="4320" w:firstLine="3960"/>
      </w:pPr>
      <w:rPr>
        <w:rFonts w:ascii="OpenSymbol" w:hAnsi="OpenSymbol" w:cs="OpenSymbol" w:hint="default"/>
        <w:u w:val="none"/>
      </w:rPr>
    </w:lvl>
    <w:lvl w:ilvl="6">
      <w:start w:val="1"/>
      <w:numFmt w:val="bullet"/>
      <w:lvlText w:val=""/>
      <w:lvlJc w:val="left"/>
      <w:pPr>
        <w:tabs>
          <w:tab w:val="num" w:pos="0"/>
        </w:tabs>
        <w:ind w:left="5040" w:firstLine="4680"/>
      </w:pPr>
      <w:rPr>
        <w:rFonts w:ascii="Wingdings" w:hAnsi="Wingdings" w:cs="Wingdings" w:hint="default"/>
        <w:color w:val="000000"/>
        <w:u w:val="none"/>
      </w:rPr>
    </w:lvl>
    <w:lvl w:ilvl="7">
      <w:start w:val="1"/>
      <w:numFmt w:val="bullet"/>
      <w:lvlText w:val=""/>
      <w:lvlJc w:val="left"/>
      <w:pPr>
        <w:tabs>
          <w:tab w:val="num" w:pos="0"/>
        </w:tabs>
        <w:ind w:left="5760" w:firstLine="5400"/>
      </w:pPr>
      <w:rPr>
        <w:rFonts w:ascii="Wingdings 2" w:hAnsi="Wingdings 2" w:cs="Wingdings 2" w:hint="default"/>
        <w:u w:val="none"/>
      </w:rPr>
    </w:lvl>
    <w:lvl w:ilvl="8">
      <w:start w:val="1"/>
      <w:numFmt w:val="bullet"/>
      <w:lvlText w:val="■"/>
      <w:lvlJc w:val="left"/>
      <w:pPr>
        <w:tabs>
          <w:tab w:val="num" w:pos="0"/>
        </w:tabs>
        <w:ind w:left="6480" w:firstLine="6120"/>
      </w:pPr>
      <w:rPr>
        <w:rFonts w:ascii="OpenSymbol" w:hAnsi="OpenSymbol" w:cs="OpenSymbol" w:hint="default"/>
        <w:u w:val="none"/>
      </w:rPr>
    </w:lvl>
  </w:abstractNum>
  <w:abstractNum w:abstractNumId="22" w15:restartNumberingAfterBreak="0">
    <w:nsid w:val="7151078D"/>
    <w:multiLevelType w:val="multilevel"/>
    <w:tmpl w:val="4ADC567A"/>
    <w:lvl w:ilvl="0">
      <w:start w:val="1"/>
      <w:numFmt w:val="bullet"/>
      <w:lvlText w:val="§"/>
      <w:lvlJc w:val="left"/>
      <w:pPr>
        <w:tabs>
          <w:tab w:val="num" w:pos="360"/>
        </w:tabs>
        <w:ind w:left="360" w:firstLine="0"/>
      </w:pPr>
      <w:rPr>
        <w:rFonts w:ascii="Californian FB" w:hAnsi="Californian FB" w:hint="default"/>
        <w:sz w:val="28"/>
        <w:u w:val="none"/>
      </w:rPr>
    </w:lvl>
    <w:lvl w:ilvl="1">
      <w:start w:val="1"/>
      <w:numFmt w:val="bullet"/>
      <w:lvlText w:val=""/>
      <w:lvlJc w:val="left"/>
      <w:pPr>
        <w:tabs>
          <w:tab w:val="num" w:pos="0"/>
        </w:tabs>
        <w:ind w:left="1440" w:firstLine="1080"/>
      </w:pPr>
      <w:rPr>
        <w:rFonts w:ascii="Wingdings 2" w:hAnsi="Wingdings 2" w:cs="Wingdings 2" w:hint="default"/>
        <w:u w:val="none"/>
      </w:rPr>
    </w:lvl>
    <w:lvl w:ilvl="2">
      <w:start w:val="1"/>
      <w:numFmt w:val="bullet"/>
      <w:lvlText w:val="■"/>
      <w:lvlJc w:val="left"/>
      <w:pPr>
        <w:tabs>
          <w:tab w:val="num" w:pos="0"/>
        </w:tabs>
        <w:ind w:left="2160" w:firstLine="1800"/>
      </w:pPr>
      <w:rPr>
        <w:rFonts w:ascii="OpenSymbol" w:hAnsi="OpenSymbol" w:cs="OpenSymbol" w:hint="default"/>
        <w:u w:val="none"/>
      </w:rPr>
    </w:lvl>
    <w:lvl w:ilvl="3">
      <w:start w:val="1"/>
      <w:numFmt w:val="bullet"/>
      <w:lvlText w:val=""/>
      <w:lvlJc w:val="left"/>
      <w:pPr>
        <w:tabs>
          <w:tab w:val="num" w:pos="0"/>
        </w:tabs>
        <w:ind w:left="2880" w:firstLine="2520"/>
      </w:pPr>
      <w:rPr>
        <w:rFonts w:ascii="Wingdings" w:hAnsi="Wingdings" w:cs="Wingdings" w:hint="default"/>
        <w:u w:val="none"/>
      </w:rPr>
    </w:lvl>
    <w:lvl w:ilvl="4">
      <w:start w:val="1"/>
      <w:numFmt w:val="bullet"/>
      <w:lvlText w:val=""/>
      <w:lvlJc w:val="left"/>
      <w:pPr>
        <w:tabs>
          <w:tab w:val="num" w:pos="0"/>
        </w:tabs>
        <w:ind w:left="3600" w:firstLine="3240"/>
      </w:pPr>
      <w:rPr>
        <w:rFonts w:ascii="Wingdings 2" w:hAnsi="Wingdings 2" w:cs="Wingdings 2" w:hint="default"/>
        <w:u w:val="none"/>
      </w:rPr>
    </w:lvl>
    <w:lvl w:ilvl="5">
      <w:start w:val="1"/>
      <w:numFmt w:val="bullet"/>
      <w:lvlText w:val="■"/>
      <w:lvlJc w:val="left"/>
      <w:pPr>
        <w:tabs>
          <w:tab w:val="num" w:pos="0"/>
        </w:tabs>
        <w:ind w:left="4320" w:firstLine="3960"/>
      </w:pPr>
      <w:rPr>
        <w:rFonts w:ascii="OpenSymbol" w:hAnsi="OpenSymbol" w:cs="OpenSymbol" w:hint="default"/>
        <w:u w:val="none"/>
      </w:rPr>
    </w:lvl>
    <w:lvl w:ilvl="6">
      <w:start w:val="1"/>
      <w:numFmt w:val="bullet"/>
      <w:lvlText w:val=""/>
      <w:lvlJc w:val="left"/>
      <w:pPr>
        <w:tabs>
          <w:tab w:val="num" w:pos="0"/>
        </w:tabs>
        <w:ind w:left="5040" w:firstLine="4680"/>
      </w:pPr>
      <w:rPr>
        <w:rFonts w:ascii="Wingdings" w:hAnsi="Wingdings" w:cs="Wingdings" w:hint="default"/>
        <w:u w:val="none"/>
      </w:rPr>
    </w:lvl>
    <w:lvl w:ilvl="7">
      <w:start w:val="1"/>
      <w:numFmt w:val="bullet"/>
      <w:lvlText w:val=""/>
      <w:lvlJc w:val="left"/>
      <w:pPr>
        <w:tabs>
          <w:tab w:val="num" w:pos="0"/>
        </w:tabs>
        <w:ind w:left="5760" w:firstLine="5400"/>
      </w:pPr>
      <w:rPr>
        <w:rFonts w:ascii="Wingdings 2" w:hAnsi="Wingdings 2" w:cs="Wingdings 2" w:hint="default"/>
        <w:u w:val="none"/>
      </w:rPr>
    </w:lvl>
    <w:lvl w:ilvl="8">
      <w:start w:val="1"/>
      <w:numFmt w:val="bullet"/>
      <w:lvlText w:val="■"/>
      <w:lvlJc w:val="left"/>
      <w:pPr>
        <w:tabs>
          <w:tab w:val="num" w:pos="0"/>
        </w:tabs>
        <w:ind w:left="6480" w:firstLine="6120"/>
      </w:pPr>
      <w:rPr>
        <w:rFonts w:ascii="OpenSymbol" w:hAnsi="OpenSymbol" w:cs="OpenSymbol" w:hint="default"/>
        <w:u w:val="none"/>
      </w:rPr>
    </w:lvl>
  </w:abstractNum>
  <w:abstractNum w:abstractNumId="23" w15:restartNumberingAfterBreak="0">
    <w:nsid w:val="742A38A9"/>
    <w:multiLevelType w:val="hybridMultilevel"/>
    <w:tmpl w:val="CC486442"/>
    <w:lvl w:ilvl="0" w:tplc="5A106FD2">
      <w:start w:val="1"/>
      <w:numFmt w:val="bullet"/>
      <w:lvlText w:val="§"/>
      <w:lvlJc w:val="left"/>
      <w:pPr>
        <w:ind w:left="360" w:hanging="360"/>
      </w:pPr>
      <w:rPr>
        <w:rFonts w:ascii="Californian FB" w:hAnsi="Californian FB"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9"/>
  </w:num>
  <w:num w:numId="4">
    <w:abstractNumId w:val="14"/>
  </w:num>
  <w:num w:numId="5">
    <w:abstractNumId w:val="23"/>
  </w:num>
  <w:num w:numId="6">
    <w:abstractNumId w:val="15"/>
  </w:num>
  <w:num w:numId="7">
    <w:abstractNumId w:val="19"/>
  </w:num>
  <w:num w:numId="8">
    <w:abstractNumId w:val="10"/>
  </w:num>
  <w:num w:numId="9">
    <w:abstractNumId w:val="17"/>
  </w:num>
  <w:num w:numId="10">
    <w:abstractNumId w:val="11"/>
  </w:num>
  <w:num w:numId="11">
    <w:abstractNumId w:val="22"/>
  </w:num>
  <w:num w:numId="12">
    <w:abstractNumId w:val="12"/>
  </w:num>
  <w:num w:numId="13">
    <w:abstractNumId w:val="13"/>
  </w:num>
  <w:num w:numId="14">
    <w:abstractNumId w:val="2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D2620"/>
    <w:rsid w:val="00001CBE"/>
    <w:rsid w:val="000043BA"/>
    <w:rsid w:val="00007DB9"/>
    <w:rsid w:val="00011216"/>
    <w:rsid w:val="00013B41"/>
    <w:rsid w:val="00036465"/>
    <w:rsid w:val="00042507"/>
    <w:rsid w:val="00043118"/>
    <w:rsid w:val="000442EB"/>
    <w:rsid w:val="00050936"/>
    <w:rsid w:val="0005100E"/>
    <w:rsid w:val="00076DD4"/>
    <w:rsid w:val="00084AAB"/>
    <w:rsid w:val="000855DA"/>
    <w:rsid w:val="00096A16"/>
    <w:rsid w:val="000A2F0C"/>
    <w:rsid w:val="000B2366"/>
    <w:rsid w:val="000B4471"/>
    <w:rsid w:val="000D7B12"/>
    <w:rsid w:val="000E005E"/>
    <w:rsid w:val="000E1750"/>
    <w:rsid w:val="000F1275"/>
    <w:rsid w:val="001017B9"/>
    <w:rsid w:val="00103972"/>
    <w:rsid w:val="001052F0"/>
    <w:rsid w:val="001104E2"/>
    <w:rsid w:val="0011164E"/>
    <w:rsid w:val="0011617F"/>
    <w:rsid w:val="00116422"/>
    <w:rsid w:val="00122849"/>
    <w:rsid w:val="001241FE"/>
    <w:rsid w:val="001253F2"/>
    <w:rsid w:val="00126669"/>
    <w:rsid w:val="00131550"/>
    <w:rsid w:val="00132FB4"/>
    <w:rsid w:val="0014030B"/>
    <w:rsid w:val="00156532"/>
    <w:rsid w:val="00185326"/>
    <w:rsid w:val="001A2FBE"/>
    <w:rsid w:val="001B3D5B"/>
    <w:rsid w:val="001B5CE5"/>
    <w:rsid w:val="001C1D22"/>
    <w:rsid w:val="001C33FC"/>
    <w:rsid w:val="001C4F7E"/>
    <w:rsid w:val="001D6275"/>
    <w:rsid w:val="001E1525"/>
    <w:rsid w:val="001E7599"/>
    <w:rsid w:val="002009B8"/>
    <w:rsid w:val="00203EE6"/>
    <w:rsid w:val="0020674B"/>
    <w:rsid w:val="00206F83"/>
    <w:rsid w:val="002176F4"/>
    <w:rsid w:val="00233B26"/>
    <w:rsid w:val="00244102"/>
    <w:rsid w:val="00245A81"/>
    <w:rsid w:val="002637EE"/>
    <w:rsid w:val="00266460"/>
    <w:rsid w:val="00275F0B"/>
    <w:rsid w:val="00292E9F"/>
    <w:rsid w:val="00293D4B"/>
    <w:rsid w:val="002B475C"/>
    <w:rsid w:val="002B5928"/>
    <w:rsid w:val="002C0691"/>
    <w:rsid w:val="002C1152"/>
    <w:rsid w:val="002C3D1C"/>
    <w:rsid w:val="002D0403"/>
    <w:rsid w:val="002D154D"/>
    <w:rsid w:val="002D5001"/>
    <w:rsid w:val="002E1A7C"/>
    <w:rsid w:val="002E3DA6"/>
    <w:rsid w:val="002E577D"/>
    <w:rsid w:val="002F29E4"/>
    <w:rsid w:val="002F63C2"/>
    <w:rsid w:val="002F7364"/>
    <w:rsid w:val="003013D2"/>
    <w:rsid w:val="00305578"/>
    <w:rsid w:val="00314206"/>
    <w:rsid w:val="00315774"/>
    <w:rsid w:val="00320000"/>
    <w:rsid w:val="00321D86"/>
    <w:rsid w:val="0032415B"/>
    <w:rsid w:val="00325DE8"/>
    <w:rsid w:val="00325F02"/>
    <w:rsid w:val="00336AB9"/>
    <w:rsid w:val="00337BFB"/>
    <w:rsid w:val="00347227"/>
    <w:rsid w:val="003479DC"/>
    <w:rsid w:val="00352498"/>
    <w:rsid w:val="00360792"/>
    <w:rsid w:val="00365FA1"/>
    <w:rsid w:val="00366320"/>
    <w:rsid w:val="003779AC"/>
    <w:rsid w:val="003874C9"/>
    <w:rsid w:val="0039321B"/>
    <w:rsid w:val="003943CE"/>
    <w:rsid w:val="003B785C"/>
    <w:rsid w:val="003C0C18"/>
    <w:rsid w:val="003D0400"/>
    <w:rsid w:val="003D0A02"/>
    <w:rsid w:val="003D7FE4"/>
    <w:rsid w:val="003E5448"/>
    <w:rsid w:val="003F1FFE"/>
    <w:rsid w:val="003F5895"/>
    <w:rsid w:val="003F7CD7"/>
    <w:rsid w:val="00406D02"/>
    <w:rsid w:val="004140A5"/>
    <w:rsid w:val="004450E1"/>
    <w:rsid w:val="00451F50"/>
    <w:rsid w:val="0048289B"/>
    <w:rsid w:val="00483BD2"/>
    <w:rsid w:val="004927B5"/>
    <w:rsid w:val="00494A0F"/>
    <w:rsid w:val="004A1FD6"/>
    <w:rsid w:val="004A7F90"/>
    <w:rsid w:val="004B0B31"/>
    <w:rsid w:val="004B430E"/>
    <w:rsid w:val="004B6B15"/>
    <w:rsid w:val="004C474E"/>
    <w:rsid w:val="004D458D"/>
    <w:rsid w:val="004D54DD"/>
    <w:rsid w:val="004D5802"/>
    <w:rsid w:val="004E5823"/>
    <w:rsid w:val="004F0DEE"/>
    <w:rsid w:val="004F2281"/>
    <w:rsid w:val="004F5D33"/>
    <w:rsid w:val="004F5E51"/>
    <w:rsid w:val="004F68EC"/>
    <w:rsid w:val="00505527"/>
    <w:rsid w:val="00510CE5"/>
    <w:rsid w:val="0051631F"/>
    <w:rsid w:val="00517A43"/>
    <w:rsid w:val="005332FE"/>
    <w:rsid w:val="00540EEE"/>
    <w:rsid w:val="00544F1D"/>
    <w:rsid w:val="00546EEC"/>
    <w:rsid w:val="005506D2"/>
    <w:rsid w:val="00560494"/>
    <w:rsid w:val="0056268D"/>
    <w:rsid w:val="00564CBE"/>
    <w:rsid w:val="00575592"/>
    <w:rsid w:val="00580007"/>
    <w:rsid w:val="00592484"/>
    <w:rsid w:val="00592DBF"/>
    <w:rsid w:val="00596097"/>
    <w:rsid w:val="005B10C4"/>
    <w:rsid w:val="005B393A"/>
    <w:rsid w:val="005B55DD"/>
    <w:rsid w:val="005D746A"/>
    <w:rsid w:val="005E1017"/>
    <w:rsid w:val="005E151A"/>
    <w:rsid w:val="005E51BB"/>
    <w:rsid w:val="005E526E"/>
    <w:rsid w:val="005E59A7"/>
    <w:rsid w:val="005F2D7B"/>
    <w:rsid w:val="005F4187"/>
    <w:rsid w:val="005F7408"/>
    <w:rsid w:val="00603016"/>
    <w:rsid w:val="00607A9B"/>
    <w:rsid w:val="006105FC"/>
    <w:rsid w:val="006151D1"/>
    <w:rsid w:val="006164B1"/>
    <w:rsid w:val="006302DE"/>
    <w:rsid w:val="00632FCB"/>
    <w:rsid w:val="0064326F"/>
    <w:rsid w:val="00645098"/>
    <w:rsid w:val="00646857"/>
    <w:rsid w:val="00647F58"/>
    <w:rsid w:val="00653D35"/>
    <w:rsid w:val="006552C4"/>
    <w:rsid w:val="006565D7"/>
    <w:rsid w:val="006571C5"/>
    <w:rsid w:val="00667703"/>
    <w:rsid w:val="00675AAF"/>
    <w:rsid w:val="0067793B"/>
    <w:rsid w:val="00682B8B"/>
    <w:rsid w:val="006837A1"/>
    <w:rsid w:val="00693A9D"/>
    <w:rsid w:val="006948BA"/>
    <w:rsid w:val="00695938"/>
    <w:rsid w:val="006A7A1C"/>
    <w:rsid w:val="006B56B7"/>
    <w:rsid w:val="006C20F1"/>
    <w:rsid w:val="006C245F"/>
    <w:rsid w:val="006C6010"/>
    <w:rsid w:val="006D4F2D"/>
    <w:rsid w:val="006D5F55"/>
    <w:rsid w:val="006E454A"/>
    <w:rsid w:val="006F698C"/>
    <w:rsid w:val="00714C98"/>
    <w:rsid w:val="00727DE7"/>
    <w:rsid w:val="00740B0F"/>
    <w:rsid w:val="00751A58"/>
    <w:rsid w:val="00755BA5"/>
    <w:rsid w:val="00763EC0"/>
    <w:rsid w:val="00767BE6"/>
    <w:rsid w:val="00771F6F"/>
    <w:rsid w:val="00772388"/>
    <w:rsid w:val="00781F84"/>
    <w:rsid w:val="00787F57"/>
    <w:rsid w:val="00790223"/>
    <w:rsid w:val="00793D91"/>
    <w:rsid w:val="00797FDB"/>
    <w:rsid w:val="007C25D9"/>
    <w:rsid w:val="007D48C5"/>
    <w:rsid w:val="007D7186"/>
    <w:rsid w:val="007E2E67"/>
    <w:rsid w:val="007E6124"/>
    <w:rsid w:val="007F616A"/>
    <w:rsid w:val="007F7E0C"/>
    <w:rsid w:val="00801958"/>
    <w:rsid w:val="00815F68"/>
    <w:rsid w:val="00816092"/>
    <w:rsid w:val="00824DA9"/>
    <w:rsid w:val="00826EA1"/>
    <w:rsid w:val="00833172"/>
    <w:rsid w:val="0083777D"/>
    <w:rsid w:val="00840B04"/>
    <w:rsid w:val="008505F0"/>
    <w:rsid w:val="0085465F"/>
    <w:rsid w:val="00855E68"/>
    <w:rsid w:val="00857077"/>
    <w:rsid w:val="008610AA"/>
    <w:rsid w:val="00867CF8"/>
    <w:rsid w:val="008710C8"/>
    <w:rsid w:val="00880B53"/>
    <w:rsid w:val="00884045"/>
    <w:rsid w:val="00887153"/>
    <w:rsid w:val="0089787D"/>
    <w:rsid w:val="008B0C49"/>
    <w:rsid w:val="008B273C"/>
    <w:rsid w:val="008C221D"/>
    <w:rsid w:val="008C2E6E"/>
    <w:rsid w:val="008C4250"/>
    <w:rsid w:val="008D0085"/>
    <w:rsid w:val="008E1AA1"/>
    <w:rsid w:val="008E7DEE"/>
    <w:rsid w:val="008F0090"/>
    <w:rsid w:val="008F188C"/>
    <w:rsid w:val="008F27F4"/>
    <w:rsid w:val="009019E8"/>
    <w:rsid w:val="00910D72"/>
    <w:rsid w:val="00930D42"/>
    <w:rsid w:val="0093400A"/>
    <w:rsid w:val="00934499"/>
    <w:rsid w:val="00936B88"/>
    <w:rsid w:val="0094396C"/>
    <w:rsid w:val="00944201"/>
    <w:rsid w:val="009669D2"/>
    <w:rsid w:val="0098133E"/>
    <w:rsid w:val="00981ECA"/>
    <w:rsid w:val="009837C8"/>
    <w:rsid w:val="00984BFA"/>
    <w:rsid w:val="00994E5A"/>
    <w:rsid w:val="009A3931"/>
    <w:rsid w:val="009B6FEC"/>
    <w:rsid w:val="009D79EB"/>
    <w:rsid w:val="009E28C3"/>
    <w:rsid w:val="009E4E02"/>
    <w:rsid w:val="00A0076F"/>
    <w:rsid w:val="00A0139E"/>
    <w:rsid w:val="00A05F37"/>
    <w:rsid w:val="00A07A89"/>
    <w:rsid w:val="00A07D51"/>
    <w:rsid w:val="00A25F30"/>
    <w:rsid w:val="00A27C5F"/>
    <w:rsid w:val="00A27C6A"/>
    <w:rsid w:val="00A42A0E"/>
    <w:rsid w:val="00A43FF6"/>
    <w:rsid w:val="00A5553A"/>
    <w:rsid w:val="00A571CA"/>
    <w:rsid w:val="00A6783D"/>
    <w:rsid w:val="00A708FF"/>
    <w:rsid w:val="00A907A8"/>
    <w:rsid w:val="00A911C5"/>
    <w:rsid w:val="00A94BAC"/>
    <w:rsid w:val="00A97917"/>
    <w:rsid w:val="00AB2B96"/>
    <w:rsid w:val="00AB60DC"/>
    <w:rsid w:val="00AC3A3A"/>
    <w:rsid w:val="00AC4E48"/>
    <w:rsid w:val="00AC592A"/>
    <w:rsid w:val="00AD49B7"/>
    <w:rsid w:val="00AD7424"/>
    <w:rsid w:val="00AE1E4B"/>
    <w:rsid w:val="00AF01F4"/>
    <w:rsid w:val="00B002F3"/>
    <w:rsid w:val="00B01997"/>
    <w:rsid w:val="00B04D1C"/>
    <w:rsid w:val="00B11480"/>
    <w:rsid w:val="00B218E2"/>
    <w:rsid w:val="00B2733C"/>
    <w:rsid w:val="00B30206"/>
    <w:rsid w:val="00B36D57"/>
    <w:rsid w:val="00B435C8"/>
    <w:rsid w:val="00B51D05"/>
    <w:rsid w:val="00B52BFA"/>
    <w:rsid w:val="00B60302"/>
    <w:rsid w:val="00B60A94"/>
    <w:rsid w:val="00B67D89"/>
    <w:rsid w:val="00B720FF"/>
    <w:rsid w:val="00B744C6"/>
    <w:rsid w:val="00B769C7"/>
    <w:rsid w:val="00B8082B"/>
    <w:rsid w:val="00B86E05"/>
    <w:rsid w:val="00BA0051"/>
    <w:rsid w:val="00BB0C52"/>
    <w:rsid w:val="00BB4F91"/>
    <w:rsid w:val="00BC1D20"/>
    <w:rsid w:val="00BC2BF3"/>
    <w:rsid w:val="00BC6B59"/>
    <w:rsid w:val="00BD4D8F"/>
    <w:rsid w:val="00C02B25"/>
    <w:rsid w:val="00C07005"/>
    <w:rsid w:val="00C10110"/>
    <w:rsid w:val="00C139EB"/>
    <w:rsid w:val="00C1499D"/>
    <w:rsid w:val="00C2352C"/>
    <w:rsid w:val="00C24D2E"/>
    <w:rsid w:val="00C26C48"/>
    <w:rsid w:val="00C27FC9"/>
    <w:rsid w:val="00C332C1"/>
    <w:rsid w:val="00C4046F"/>
    <w:rsid w:val="00C5130B"/>
    <w:rsid w:val="00C60602"/>
    <w:rsid w:val="00C651EB"/>
    <w:rsid w:val="00C65B25"/>
    <w:rsid w:val="00C70DA8"/>
    <w:rsid w:val="00C710CA"/>
    <w:rsid w:val="00C71388"/>
    <w:rsid w:val="00C77B01"/>
    <w:rsid w:val="00C80149"/>
    <w:rsid w:val="00C835ED"/>
    <w:rsid w:val="00C876C1"/>
    <w:rsid w:val="00C90908"/>
    <w:rsid w:val="00C92BB0"/>
    <w:rsid w:val="00C96BA9"/>
    <w:rsid w:val="00C97675"/>
    <w:rsid w:val="00C976B9"/>
    <w:rsid w:val="00CA2625"/>
    <w:rsid w:val="00CA5E9F"/>
    <w:rsid w:val="00CB5704"/>
    <w:rsid w:val="00CB7464"/>
    <w:rsid w:val="00CB78C8"/>
    <w:rsid w:val="00CC00A8"/>
    <w:rsid w:val="00CC18AD"/>
    <w:rsid w:val="00CC7EEB"/>
    <w:rsid w:val="00CD27EC"/>
    <w:rsid w:val="00CD3848"/>
    <w:rsid w:val="00CD799D"/>
    <w:rsid w:val="00CE0D96"/>
    <w:rsid w:val="00CE135C"/>
    <w:rsid w:val="00CF11A6"/>
    <w:rsid w:val="00D03165"/>
    <w:rsid w:val="00D10981"/>
    <w:rsid w:val="00D13544"/>
    <w:rsid w:val="00D158D8"/>
    <w:rsid w:val="00D21933"/>
    <w:rsid w:val="00D235A3"/>
    <w:rsid w:val="00D35694"/>
    <w:rsid w:val="00D412FD"/>
    <w:rsid w:val="00D55BE3"/>
    <w:rsid w:val="00D62791"/>
    <w:rsid w:val="00D629F2"/>
    <w:rsid w:val="00D71D64"/>
    <w:rsid w:val="00D73F78"/>
    <w:rsid w:val="00D762C8"/>
    <w:rsid w:val="00D87BF7"/>
    <w:rsid w:val="00D96A95"/>
    <w:rsid w:val="00DA1721"/>
    <w:rsid w:val="00DA543E"/>
    <w:rsid w:val="00DB05A8"/>
    <w:rsid w:val="00DB1C7F"/>
    <w:rsid w:val="00DB481F"/>
    <w:rsid w:val="00DF1E29"/>
    <w:rsid w:val="00DF20E5"/>
    <w:rsid w:val="00E04947"/>
    <w:rsid w:val="00E13670"/>
    <w:rsid w:val="00E14B12"/>
    <w:rsid w:val="00E168DD"/>
    <w:rsid w:val="00E16FD5"/>
    <w:rsid w:val="00E17503"/>
    <w:rsid w:val="00E23706"/>
    <w:rsid w:val="00E274BF"/>
    <w:rsid w:val="00E421FB"/>
    <w:rsid w:val="00E42FD3"/>
    <w:rsid w:val="00E45401"/>
    <w:rsid w:val="00E55F6B"/>
    <w:rsid w:val="00E5799B"/>
    <w:rsid w:val="00E62EC5"/>
    <w:rsid w:val="00E6304B"/>
    <w:rsid w:val="00E6404E"/>
    <w:rsid w:val="00E65D9E"/>
    <w:rsid w:val="00E67500"/>
    <w:rsid w:val="00E8544B"/>
    <w:rsid w:val="00E923D2"/>
    <w:rsid w:val="00EB5D9A"/>
    <w:rsid w:val="00EC3632"/>
    <w:rsid w:val="00EE0468"/>
    <w:rsid w:val="00EE4C76"/>
    <w:rsid w:val="00EE5A45"/>
    <w:rsid w:val="00EF1050"/>
    <w:rsid w:val="00F00E24"/>
    <w:rsid w:val="00F0427B"/>
    <w:rsid w:val="00F3005B"/>
    <w:rsid w:val="00F33A87"/>
    <w:rsid w:val="00F35AC7"/>
    <w:rsid w:val="00F35BB8"/>
    <w:rsid w:val="00F5028D"/>
    <w:rsid w:val="00F5178A"/>
    <w:rsid w:val="00F61B6A"/>
    <w:rsid w:val="00F64212"/>
    <w:rsid w:val="00F644E8"/>
    <w:rsid w:val="00F74C31"/>
    <w:rsid w:val="00F81ABE"/>
    <w:rsid w:val="00F96416"/>
    <w:rsid w:val="00FB3027"/>
    <w:rsid w:val="00FD2620"/>
    <w:rsid w:val="00FD3806"/>
    <w:rsid w:val="00FF2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2CBFD3F"/>
  <w15:chartTrackingRefBased/>
  <w15:docId w15:val="{2270FDBD-DF3B-47DC-B735-B5D17D40A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A0E"/>
    <w:pPr>
      <w:suppressAutoHyphens/>
      <w:spacing w:line="276" w:lineRule="auto"/>
    </w:pPr>
    <w:rPr>
      <w:rFonts w:ascii="Arial" w:eastAsia="Arial" w:hAnsi="Arial" w:cs="Arial"/>
      <w:color w:val="000000"/>
      <w:sz w:val="22"/>
      <w:szCs w:val="22"/>
      <w:lang w:eastAsia="hi-IN" w:bidi="hi-IN"/>
    </w:rPr>
  </w:style>
  <w:style w:type="paragraph" w:styleId="Heading1">
    <w:name w:val="heading 1"/>
    <w:basedOn w:val="normal0"/>
    <w:next w:val="BodyText"/>
    <w:qFormat/>
    <w:pPr>
      <w:keepNext/>
      <w:keepLines/>
      <w:numPr>
        <w:numId w:val="1"/>
      </w:numPr>
      <w:spacing w:before="400" w:after="120" w:line="100" w:lineRule="atLeast"/>
      <w:ind w:left="0" w:firstLine="0"/>
      <w:outlineLvl w:val="0"/>
    </w:pPr>
    <w:rPr>
      <w:sz w:val="40"/>
      <w:szCs w:val="40"/>
    </w:rPr>
  </w:style>
  <w:style w:type="paragraph" w:styleId="Heading2">
    <w:name w:val="heading 2"/>
    <w:basedOn w:val="normal0"/>
    <w:next w:val="BodyText"/>
    <w:qFormat/>
    <w:pPr>
      <w:keepNext/>
      <w:keepLines/>
      <w:numPr>
        <w:ilvl w:val="1"/>
        <w:numId w:val="1"/>
      </w:numPr>
      <w:spacing w:before="360" w:after="120" w:line="100" w:lineRule="atLeast"/>
      <w:ind w:left="0" w:firstLine="0"/>
      <w:outlineLvl w:val="1"/>
    </w:pPr>
    <w:rPr>
      <w:sz w:val="32"/>
      <w:szCs w:val="32"/>
    </w:rPr>
  </w:style>
  <w:style w:type="paragraph" w:styleId="Heading3">
    <w:name w:val="heading 3"/>
    <w:basedOn w:val="normal0"/>
    <w:next w:val="BodyText"/>
    <w:qFormat/>
    <w:pPr>
      <w:keepNext/>
      <w:keepLines/>
      <w:numPr>
        <w:ilvl w:val="2"/>
        <w:numId w:val="1"/>
      </w:numPr>
      <w:spacing w:before="320" w:after="80" w:line="100" w:lineRule="atLeast"/>
      <w:ind w:left="0" w:firstLine="0"/>
      <w:outlineLvl w:val="2"/>
    </w:pPr>
    <w:rPr>
      <w:color w:val="434343"/>
      <w:sz w:val="28"/>
      <w:szCs w:val="28"/>
    </w:rPr>
  </w:style>
  <w:style w:type="paragraph" w:styleId="Heading4">
    <w:name w:val="heading 4"/>
    <w:basedOn w:val="normal0"/>
    <w:next w:val="BodyText"/>
    <w:qFormat/>
    <w:pPr>
      <w:keepNext/>
      <w:keepLines/>
      <w:numPr>
        <w:ilvl w:val="3"/>
        <w:numId w:val="1"/>
      </w:numPr>
      <w:spacing w:before="280" w:after="80" w:line="100" w:lineRule="atLeast"/>
      <w:ind w:left="0" w:firstLine="0"/>
      <w:outlineLvl w:val="3"/>
    </w:pPr>
    <w:rPr>
      <w:color w:val="666666"/>
      <w:sz w:val="24"/>
      <w:szCs w:val="24"/>
    </w:rPr>
  </w:style>
  <w:style w:type="paragraph" w:styleId="Heading5">
    <w:name w:val="heading 5"/>
    <w:basedOn w:val="normal0"/>
    <w:next w:val="BodyText"/>
    <w:qFormat/>
    <w:pPr>
      <w:keepNext/>
      <w:keepLines/>
      <w:numPr>
        <w:ilvl w:val="4"/>
        <w:numId w:val="1"/>
      </w:numPr>
      <w:spacing w:before="240" w:after="80" w:line="100" w:lineRule="atLeast"/>
      <w:ind w:left="0" w:firstLine="0"/>
      <w:outlineLvl w:val="4"/>
    </w:pPr>
    <w:rPr>
      <w:color w:val="666666"/>
    </w:rPr>
  </w:style>
  <w:style w:type="paragraph" w:styleId="Heading6">
    <w:name w:val="heading 6"/>
    <w:basedOn w:val="normal0"/>
    <w:next w:val="BodyText"/>
    <w:qFormat/>
    <w:pPr>
      <w:keepNext/>
      <w:keepLines/>
      <w:numPr>
        <w:ilvl w:val="5"/>
        <w:numId w:val="1"/>
      </w:numPr>
      <w:spacing w:before="240" w:after="80" w:line="100" w:lineRule="atLeast"/>
      <w:ind w:left="0" w:firstLine="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w:hAnsi="Wingdings" w:cs="Wingdings"/>
      <w:color w:val="000000"/>
      <w:u w:val="none"/>
    </w:rPr>
  </w:style>
  <w:style w:type="character" w:customStyle="1" w:styleId="WW8Num2z1">
    <w:name w:val="WW8Num2z1"/>
    <w:rPr>
      <w:rFonts w:ascii="Wingdings 2" w:hAnsi="Wingdings 2" w:cs="Wingdings 2"/>
      <w:u w:val="none"/>
    </w:rPr>
  </w:style>
  <w:style w:type="character" w:customStyle="1" w:styleId="WW8Num2z2">
    <w:name w:val="WW8Num2z2"/>
    <w:rPr>
      <w:rFonts w:ascii="OpenSymbol" w:hAnsi="OpenSymbol" w:cs="OpenSymbol"/>
      <w:u w:val="none"/>
    </w:rPr>
  </w:style>
  <w:style w:type="character" w:customStyle="1" w:styleId="WW8Num3z0">
    <w:name w:val="WW8Num3z0"/>
    <w:rPr>
      <w:rFonts w:ascii="Wingdings" w:hAnsi="Wingdings" w:cs="Wingdings"/>
      <w:u w:val="none"/>
    </w:rPr>
  </w:style>
  <w:style w:type="character" w:customStyle="1" w:styleId="WW8Num3z1">
    <w:name w:val="WW8Num3z1"/>
    <w:rPr>
      <w:rFonts w:ascii="Wingdings 2" w:hAnsi="Wingdings 2" w:cs="Wingdings 2"/>
      <w:u w:val="none"/>
    </w:rPr>
  </w:style>
  <w:style w:type="character" w:customStyle="1" w:styleId="WW8Num3z2">
    <w:name w:val="WW8Num3z2"/>
    <w:rPr>
      <w:rFonts w:ascii="OpenSymbol" w:hAnsi="OpenSymbol" w:cs="OpenSymbol"/>
      <w:u w:val="none"/>
    </w:rPr>
  </w:style>
  <w:style w:type="character" w:customStyle="1" w:styleId="WW8Num4z0">
    <w:name w:val="WW8Num4z0"/>
    <w:rPr>
      <w:rFonts w:ascii="Wingdings" w:hAnsi="Wingdings" w:cs="Wingdings"/>
      <w:u w:val="none"/>
    </w:rPr>
  </w:style>
  <w:style w:type="character" w:customStyle="1" w:styleId="WW8Num4z1">
    <w:name w:val="WW8Num4z1"/>
    <w:rPr>
      <w:rFonts w:ascii="Wingdings 2" w:hAnsi="Wingdings 2" w:cs="Wingdings 2"/>
      <w:u w:val="none"/>
    </w:rPr>
  </w:style>
  <w:style w:type="character" w:customStyle="1" w:styleId="WW8Num4z2">
    <w:name w:val="WW8Num4z2"/>
    <w:rPr>
      <w:rFonts w:ascii="OpenSymbol" w:hAnsi="OpenSymbol" w:cs="OpenSymbol"/>
      <w:u w:val="none"/>
    </w:rPr>
  </w:style>
  <w:style w:type="character" w:customStyle="1" w:styleId="WW8Num5z0">
    <w:name w:val="WW8Num5z0"/>
    <w:rPr>
      <w:rFonts w:ascii="Wingdings" w:hAnsi="Wingdings" w:cs="Wingdings"/>
      <w:u w:val="none"/>
    </w:rPr>
  </w:style>
  <w:style w:type="character" w:customStyle="1" w:styleId="WW8Num5z1">
    <w:name w:val="WW8Num5z1"/>
    <w:rPr>
      <w:rFonts w:ascii="Wingdings 2" w:hAnsi="Wingdings 2" w:cs="Wingdings 2"/>
      <w:u w:val="none"/>
    </w:rPr>
  </w:style>
  <w:style w:type="character" w:customStyle="1" w:styleId="WW8Num5z2">
    <w:name w:val="WW8Num5z2"/>
    <w:rPr>
      <w:rFonts w:ascii="OpenSymbol" w:hAnsi="OpenSymbol" w:cs="OpenSymbol"/>
      <w:u w:val="none"/>
    </w:rPr>
  </w:style>
  <w:style w:type="character" w:customStyle="1" w:styleId="WW8Num6z0">
    <w:name w:val="WW8Num6z0"/>
    <w:rPr>
      <w:rFonts w:ascii="Wingdings" w:hAnsi="Wingdings" w:cs="Wingdings"/>
      <w:u w:val="none"/>
    </w:rPr>
  </w:style>
  <w:style w:type="character" w:customStyle="1" w:styleId="WW8Num6z1">
    <w:name w:val="WW8Num6z1"/>
    <w:rPr>
      <w:rFonts w:ascii="Wingdings 2" w:hAnsi="Wingdings 2" w:cs="Wingdings 2"/>
      <w:u w:val="none"/>
    </w:rPr>
  </w:style>
  <w:style w:type="character" w:customStyle="1" w:styleId="WW8Num6z2">
    <w:name w:val="WW8Num6z2"/>
    <w:rPr>
      <w:rFonts w:ascii="OpenSymbol" w:hAnsi="OpenSymbol" w:cs="OpenSymbol"/>
      <w:u w:val="none"/>
    </w:rPr>
  </w:style>
  <w:style w:type="character" w:customStyle="1" w:styleId="WW8Num7z0">
    <w:name w:val="WW8Num7z0"/>
    <w:rPr>
      <w:rFonts w:ascii="Wingdings" w:hAnsi="Wingdings" w:cs="Wingdings"/>
      <w:color w:val="000000"/>
      <w:sz w:val="28"/>
      <w:szCs w:val="28"/>
      <w:u w:val="none"/>
    </w:rPr>
  </w:style>
  <w:style w:type="character" w:customStyle="1" w:styleId="WW8Num7z1">
    <w:name w:val="WW8Num7z1"/>
    <w:rPr>
      <w:rFonts w:ascii="Wingdings 2" w:hAnsi="Wingdings 2" w:cs="Wingdings 2"/>
      <w:u w:val="none"/>
    </w:rPr>
  </w:style>
  <w:style w:type="character" w:customStyle="1" w:styleId="WW8Num7z2">
    <w:name w:val="WW8Num7z2"/>
    <w:rPr>
      <w:rFonts w:ascii="OpenSymbol" w:hAnsi="OpenSymbol" w:cs="OpenSymbol"/>
      <w:u w:val="none"/>
    </w:rPr>
  </w:style>
  <w:style w:type="character" w:customStyle="1" w:styleId="WW8Num8z0">
    <w:name w:val="WW8Num8z0"/>
    <w:rPr>
      <w:rFonts w:ascii="Wingdings 2" w:hAnsi="Wingdings 2" w:cs="Wingdings 2"/>
      <w:color w:val="000000"/>
      <w:u w:val="none"/>
    </w:rPr>
  </w:style>
  <w:style w:type="character" w:customStyle="1" w:styleId="WW8Num8z1">
    <w:name w:val="WW8Num8z1"/>
    <w:rPr>
      <w:rFonts w:ascii="Wingdings 2" w:hAnsi="Wingdings 2" w:cs="Wingdings 2"/>
      <w:u w:val="none"/>
    </w:rPr>
  </w:style>
  <w:style w:type="character" w:customStyle="1" w:styleId="WW8Num8z2">
    <w:name w:val="WW8Num8z2"/>
    <w:rPr>
      <w:rFonts w:ascii="OpenSymbol" w:hAnsi="OpenSymbol" w:cs="OpenSymbol"/>
      <w:u w:val="none"/>
    </w:rPr>
  </w:style>
  <w:style w:type="character" w:customStyle="1" w:styleId="WW8Num9z0">
    <w:name w:val="WW8Num9z0"/>
    <w:rPr>
      <w:rFonts w:ascii="Wingdings" w:hAnsi="Wingdings" w:cs="Wingdings"/>
      <w:u w:val="none"/>
    </w:rPr>
  </w:style>
  <w:style w:type="character" w:customStyle="1" w:styleId="WW8Num9z1">
    <w:name w:val="WW8Num9z1"/>
    <w:rPr>
      <w:rFonts w:ascii="Wingdings 2" w:hAnsi="Wingdings 2" w:cs="Wingdings 2"/>
      <w:u w:val="none"/>
    </w:rPr>
  </w:style>
  <w:style w:type="character" w:customStyle="1" w:styleId="WW8Num9z2">
    <w:name w:val="WW8Num9z2"/>
    <w:rPr>
      <w:rFonts w:ascii="OpenSymbol" w:hAnsi="OpenSymbol" w:cs="OpenSymbol"/>
      <w:u w:val="none"/>
    </w:rPr>
  </w:style>
  <w:style w:type="character" w:customStyle="1" w:styleId="WW8Num10z0">
    <w:name w:val="WW8Num10z0"/>
    <w:rPr>
      <w:rFonts w:ascii="Wingdings" w:hAnsi="Wingdings" w:cs="Wingdings"/>
      <w:color w:val="000000"/>
      <w:u w:val="none"/>
    </w:rPr>
  </w:style>
  <w:style w:type="character" w:customStyle="1" w:styleId="WW8Num10z1">
    <w:name w:val="WW8Num10z1"/>
    <w:rPr>
      <w:rFonts w:ascii="Wingdings 2" w:hAnsi="Wingdings 2" w:cs="Wingdings 2"/>
      <w:u w:val="none"/>
    </w:rPr>
  </w:style>
  <w:style w:type="character" w:customStyle="1" w:styleId="WW8Num10z2">
    <w:name w:val="WW8Num10z2"/>
    <w:rPr>
      <w:rFonts w:ascii="OpenSymbol" w:hAnsi="OpenSymbol" w:cs="OpenSymbol"/>
      <w:u w:val="none"/>
    </w:rPr>
  </w:style>
  <w:style w:type="character" w:customStyle="1" w:styleId="WW8Num11z0">
    <w:name w:val="WW8Num11z0"/>
    <w:rPr>
      <w:rFonts w:ascii="Wingdings" w:hAnsi="Wingdings" w:cs="Wingdings"/>
      <w:color w:val="auto"/>
      <w:u w:val="none"/>
    </w:rPr>
  </w:style>
  <w:style w:type="character" w:customStyle="1" w:styleId="WW8Num11z1">
    <w:name w:val="WW8Num11z1"/>
    <w:rPr>
      <w:rFonts w:ascii="Wingdings 2" w:hAnsi="Wingdings 2" w:cs="Wingdings 2"/>
      <w:u w:val="none"/>
    </w:rPr>
  </w:style>
  <w:style w:type="character" w:customStyle="1" w:styleId="WW8Num8z3">
    <w:name w:val="WW8Num8z3"/>
    <w:rPr>
      <w:rFonts w:ascii="Wingdings" w:hAnsi="Wingdings" w:cs="Wingdings"/>
      <w:u w:val="none"/>
    </w:rPr>
  </w:style>
  <w:style w:type="character" w:customStyle="1" w:styleId="WW8Num11z2">
    <w:name w:val="WW8Num11z2"/>
    <w:rPr>
      <w:rFonts w:ascii="OpenSymbol" w:hAnsi="OpenSymbol" w:cs="OpenSymbol"/>
      <w:u w:val="none"/>
    </w:rPr>
  </w:style>
  <w:style w:type="character" w:customStyle="1" w:styleId="WW8Num12z0">
    <w:name w:val="WW8Num12z0"/>
    <w:rPr>
      <w:rFonts w:ascii="Wingdings" w:hAnsi="Wingdings" w:cs="Wingdings"/>
      <w:u w:val="none"/>
    </w:rPr>
  </w:style>
  <w:style w:type="character" w:customStyle="1" w:styleId="WW8Num12z1">
    <w:name w:val="WW8Num12z1"/>
    <w:rPr>
      <w:rFonts w:ascii="Wingdings 2" w:hAnsi="Wingdings 2" w:cs="Wingdings 2"/>
      <w:u w:val="none"/>
    </w:rPr>
  </w:style>
  <w:style w:type="character" w:customStyle="1" w:styleId="WW8Num12z2">
    <w:name w:val="WW8Num12z2"/>
    <w:rPr>
      <w:rFonts w:ascii="OpenSymbol" w:hAnsi="OpenSymbol" w:cs="OpenSymbol"/>
      <w:u w:val="none"/>
    </w:rPr>
  </w:style>
  <w:style w:type="character" w:customStyle="1" w:styleId="WW8Num13z0">
    <w:name w:val="WW8Num13z0"/>
    <w:rPr>
      <w:rFonts w:ascii="Wingdings" w:hAnsi="Wingdings" w:cs="Wingdings"/>
      <w:color w:val="000000"/>
      <w:u w:val="none"/>
    </w:rPr>
  </w:style>
  <w:style w:type="character" w:customStyle="1" w:styleId="WW8Num13z1">
    <w:name w:val="WW8Num13z1"/>
    <w:rPr>
      <w:rFonts w:ascii="Wingdings 2" w:hAnsi="Wingdings 2" w:cs="Wingdings 2"/>
      <w:u w:val="none"/>
    </w:rPr>
  </w:style>
  <w:style w:type="character" w:customStyle="1" w:styleId="WW8Num13z2">
    <w:name w:val="WW8Num13z2"/>
    <w:rPr>
      <w:rFonts w:ascii="OpenSymbol" w:hAnsi="OpenSymbol" w:cs="OpenSymbol"/>
      <w:u w:val="none"/>
    </w:rPr>
  </w:style>
  <w:style w:type="character" w:customStyle="1" w:styleId="ListLabel1">
    <w:name w:val="ListLabel 1"/>
    <w:rPr>
      <w:u w:val="none"/>
    </w:rPr>
  </w:style>
  <w:style w:type="character" w:styleId="Hyperlink">
    <w:name w:val="Hyperlink"/>
    <w:rPr>
      <w:color w:val="000080"/>
      <w:u w:val="single"/>
      <w:lang/>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eastAsia="Microsoft YaHei" w:cs="Lucida Sans"/>
      <w:sz w:val="28"/>
      <w:szCs w:val="28"/>
    </w:rPr>
  </w:style>
  <w:style w:type="paragraph" w:styleId="BodyText">
    <w:name w:val="Body Text"/>
    <w:basedOn w:val="Normal"/>
    <w:pPr>
      <w:spacing w:after="12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pPr>
      <w:suppressLineNumbers/>
    </w:pPr>
    <w:rPr>
      <w:rFonts w:cs="Lucida Sans"/>
    </w:rPr>
  </w:style>
  <w:style w:type="paragraph" w:customStyle="1" w:styleId="normal0">
    <w:name w:val="normal"/>
    <w:pPr>
      <w:suppressAutoHyphens/>
      <w:spacing w:line="276" w:lineRule="auto"/>
    </w:pPr>
    <w:rPr>
      <w:rFonts w:ascii="Arial" w:eastAsia="Arial" w:hAnsi="Arial" w:cs="Arial"/>
      <w:sz w:val="22"/>
      <w:szCs w:val="22"/>
      <w:lang w:eastAsia="hi-IN" w:bidi="hi-IN"/>
    </w:rPr>
  </w:style>
  <w:style w:type="paragraph" w:styleId="Title">
    <w:name w:val="Title"/>
    <w:basedOn w:val="normal0"/>
    <w:next w:val="Subtitle"/>
    <w:qFormat/>
    <w:pPr>
      <w:keepNext/>
      <w:keepLines/>
      <w:spacing w:after="60" w:line="100" w:lineRule="atLeast"/>
    </w:pPr>
    <w:rPr>
      <w:b/>
      <w:bCs/>
      <w:sz w:val="52"/>
      <w:szCs w:val="52"/>
    </w:rPr>
  </w:style>
  <w:style w:type="paragraph" w:styleId="Subtitle">
    <w:name w:val="Subtitle"/>
    <w:basedOn w:val="normal0"/>
    <w:next w:val="BodyText"/>
    <w:qFormat/>
    <w:pPr>
      <w:keepNext/>
      <w:keepLines/>
      <w:spacing w:after="320" w:line="100" w:lineRule="atLeast"/>
    </w:pPr>
    <w:rPr>
      <w:iCs/>
      <w:color w:val="666666"/>
      <w:sz w:val="30"/>
      <w:szCs w:val="30"/>
    </w:rPr>
  </w:style>
  <w:style w:type="paragraph" w:styleId="BalloonText">
    <w:name w:val="Balloon Text"/>
    <w:basedOn w:val="Normal"/>
    <w:link w:val="BalloonTextChar"/>
    <w:uiPriority w:val="99"/>
    <w:semiHidden/>
    <w:unhideWhenUsed/>
    <w:rsid w:val="00580007"/>
    <w:pPr>
      <w:spacing w:line="240" w:lineRule="auto"/>
    </w:pPr>
    <w:rPr>
      <w:rFonts w:ascii="Segoe UI" w:hAnsi="Segoe UI" w:cs="Mangal"/>
      <w:sz w:val="18"/>
      <w:szCs w:val="16"/>
    </w:rPr>
  </w:style>
  <w:style w:type="character" w:customStyle="1" w:styleId="BalloonTextChar">
    <w:name w:val="Balloon Text Char"/>
    <w:link w:val="BalloonText"/>
    <w:uiPriority w:val="99"/>
    <w:semiHidden/>
    <w:rsid w:val="00580007"/>
    <w:rPr>
      <w:rFonts w:ascii="Segoe UI" w:eastAsia="Arial" w:hAnsi="Segoe UI" w:cs="Mangal"/>
      <w:color w:val="000000"/>
      <w:sz w:val="18"/>
      <w:szCs w:val="16"/>
      <w:lang w:eastAsia="hi-IN" w:bidi="hi-IN"/>
    </w:rPr>
  </w:style>
  <w:style w:type="character" w:styleId="UnresolvedMention">
    <w:name w:val="Unresolved Mention"/>
    <w:uiPriority w:val="99"/>
    <w:semiHidden/>
    <w:unhideWhenUsed/>
    <w:rsid w:val="00F96416"/>
    <w:rPr>
      <w:color w:val="605E5C"/>
      <w:shd w:val="clear" w:color="auto" w:fill="E1DFDD"/>
    </w:rPr>
  </w:style>
  <w:style w:type="character" w:styleId="FollowedHyperlink">
    <w:name w:val="FollowedHyperlink"/>
    <w:uiPriority w:val="99"/>
    <w:semiHidden/>
    <w:unhideWhenUsed/>
    <w:rsid w:val="00C77B01"/>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266187">
      <w:bodyDiv w:val="1"/>
      <w:marLeft w:val="0"/>
      <w:marRight w:val="0"/>
      <w:marTop w:val="0"/>
      <w:marBottom w:val="0"/>
      <w:divBdr>
        <w:top w:val="none" w:sz="0" w:space="0" w:color="auto"/>
        <w:left w:val="none" w:sz="0" w:space="0" w:color="auto"/>
        <w:bottom w:val="none" w:sz="0" w:space="0" w:color="auto"/>
        <w:right w:val="none" w:sz="0" w:space="0" w:color="auto"/>
      </w:divBdr>
    </w:div>
    <w:div w:id="423111577">
      <w:bodyDiv w:val="1"/>
      <w:marLeft w:val="0"/>
      <w:marRight w:val="0"/>
      <w:marTop w:val="0"/>
      <w:marBottom w:val="0"/>
      <w:divBdr>
        <w:top w:val="none" w:sz="0" w:space="0" w:color="auto"/>
        <w:left w:val="none" w:sz="0" w:space="0" w:color="auto"/>
        <w:bottom w:val="none" w:sz="0" w:space="0" w:color="auto"/>
        <w:right w:val="none" w:sz="0" w:space="0" w:color="auto"/>
      </w:divBdr>
    </w:div>
    <w:div w:id="132411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912</Words>
  <Characters>5200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Curtis</dc:creator>
  <cp:keywords/>
  <cp:lastModifiedBy>Ask Me</cp:lastModifiedBy>
  <cp:revision>2</cp:revision>
  <cp:lastPrinted>1601-01-01T00:00:00Z</cp:lastPrinted>
  <dcterms:created xsi:type="dcterms:W3CDTF">2019-11-11T05:10:00Z</dcterms:created>
  <dcterms:modified xsi:type="dcterms:W3CDTF">2019-11-11T05:10:00Z</dcterms:modified>
</cp:coreProperties>
</file>